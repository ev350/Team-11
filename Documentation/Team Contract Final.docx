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11BA" w:rsidRDefault="00263C95">
      <w:pPr>
        <w:spacing w:after="200" w:line="276" w:lineRule="auto"/>
        <w:jc w:val="center"/>
        <w:rPr>
          <w:rFonts w:ascii="Calibri" w:eastAsia="Calibri" w:hAnsi="Calibri" w:cs="Calibri"/>
          <w:b/>
        </w:rPr>
      </w:pPr>
      <w:r>
        <w:rPr>
          <w:rFonts w:ascii="Calibri" w:eastAsia="Calibri" w:hAnsi="Calibri" w:cs="Calibri"/>
          <w:b/>
        </w:rPr>
        <w:t>Team Contract</w:t>
      </w:r>
    </w:p>
    <w:p w:rsidR="00AA067C" w:rsidRDefault="00AA067C" w:rsidP="00AA067C">
      <w:pPr>
        <w:pStyle w:val="ListParagraph"/>
        <w:numPr>
          <w:ilvl w:val="0"/>
          <w:numId w:val="3"/>
        </w:numPr>
        <w:spacing w:after="200" w:line="276" w:lineRule="auto"/>
        <w:rPr>
          <w:rFonts w:ascii="Calibri" w:eastAsia="Calibri" w:hAnsi="Calibri" w:cs="Calibri"/>
          <w:b/>
          <w:u w:val="single"/>
        </w:rPr>
      </w:pPr>
      <w:r w:rsidRPr="00AA067C">
        <w:rPr>
          <w:rFonts w:ascii="Calibri" w:eastAsia="Calibri" w:hAnsi="Calibri" w:cs="Calibri"/>
          <w:b/>
          <w:u w:val="single"/>
        </w:rPr>
        <w:t>Introduction</w:t>
      </w:r>
    </w:p>
    <w:p w:rsidR="00AA067C" w:rsidRDefault="00AA067C" w:rsidP="00AA067C">
      <w:pPr>
        <w:pStyle w:val="ListParagraph"/>
        <w:spacing w:after="200" w:line="276" w:lineRule="auto"/>
        <w:rPr>
          <w:rFonts w:ascii="Calibri" w:eastAsia="Calibri" w:hAnsi="Calibri" w:cs="Calibri"/>
          <w:b/>
          <w:u w:val="single"/>
        </w:rPr>
      </w:pPr>
    </w:p>
    <w:p w:rsidR="00AA067C" w:rsidRPr="00AA067C" w:rsidRDefault="00AA067C" w:rsidP="00AA067C">
      <w:pPr>
        <w:pStyle w:val="ListParagraph"/>
        <w:numPr>
          <w:ilvl w:val="1"/>
          <w:numId w:val="3"/>
        </w:numPr>
        <w:spacing w:after="200" w:line="276" w:lineRule="auto"/>
        <w:rPr>
          <w:rFonts w:ascii="Calibri" w:eastAsia="Calibri" w:hAnsi="Calibri" w:cs="Calibri"/>
        </w:rPr>
      </w:pPr>
      <w:r>
        <w:rPr>
          <w:rFonts w:ascii="Calibri" w:eastAsia="Calibri" w:hAnsi="Calibri" w:cs="Calibri"/>
        </w:rPr>
        <w:t>This contract strictly governs the way in which Team 11 operates during the CSC2022 module. It will specify what is meant by formal and informal meetings, as well as the way each meeting is recorded, and by whom.</w:t>
      </w:r>
      <w:r>
        <w:rPr>
          <w:rFonts w:ascii="Calibri" w:eastAsia="Calibri" w:hAnsi="Calibri" w:cs="Calibri"/>
        </w:rPr>
        <w:t xml:space="preserve"> </w:t>
      </w:r>
    </w:p>
    <w:p w:rsidR="00AA067C" w:rsidRDefault="00AA067C" w:rsidP="00AA067C">
      <w:pPr>
        <w:pStyle w:val="ListParagraph"/>
        <w:numPr>
          <w:ilvl w:val="1"/>
          <w:numId w:val="3"/>
        </w:numPr>
        <w:spacing w:after="200" w:line="276" w:lineRule="auto"/>
        <w:rPr>
          <w:rFonts w:ascii="Calibri" w:eastAsia="Calibri" w:hAnsi="Calibri" w:cs="Calibri"/>
        </w:rPr>
      </w:pPr>
      <w:r>
        <w:rPr>
          <w:rFonts w:ascii="Calibri" w:eastAsia="Calibri" w:hAnsi="Calibri" w:cs="Calibri"/>
        </w:rPr>
        <w:t>This contract will also outline contingency plans in order to account for illness and technological interruptions that may hinder progress and performance on the project.</w:t>
      </w:r>
    </w:p>
    <w:p w:rsidR="00AA067C" w:rsidRDefault="00AA067C" w:rsidP="00AA067C">
      <w:pPr>
        <w:pStyle w:val="ListParagraph"/>
        <w:numPr>
          <w:ilvl w:val="1"/>
          <w:numId w:val="3"/>
        </w:numPr>
        <w:spacing w:after="200" w:line="276" w:lineRule="auto"/>
        <w:rPr>
          <w:rFonts w:ascii="Calibri" w:eastAsia="Calibri" w:hAnsi="Calibri" w:cs="Calibri"/>
        </w:rPr>
      </w:pPr>
      <w:r>
        <w:rPr>
          <w:rFonts w:ascii="Calibri" w:eastAsia="Calibri" w:hAnsi="Calibri" w:cs="Calibri"/>
        </w:rPr>
        <w:t>An outline of permissible behaviour will be given, stating what is acceptable in terms of professionalism and equality.</w:t>
      </w:r>
    </w:p>
    <w:p w:rsidR="00AA067C" w:rsidRPr="00AA067C" w:rsidRDefault="00AA067C" w:rsidP="00AA067C">
      <w:pPr>
        <w:pStyle w:val="ListParagraph"/>
        <w:numPr>
          <w:ilvl w:val="1"/>
          <w:numId w:val="3"/>
        </w:numPr>
        <w:spacing w:after="200" w:line="276" w:lineRule="auto"/>
        <w:rPr>
          <w:rFonts w:ascii="Calibri" w:eastAsia="Calibri" w:hAnsi="Calibri" w:cs="Calibri"/>
        </w:rPr>
      </w:pPr>
      <w:r w:rsidRPr="00AA067C">
        <w:rPr>
          <w:rFonts w:ascii="Calibri" w:eastAsia="Calibri" w:hAnsi="Calibri" w:cs="Calibri"/>
        </w:rPr>
        <w:t>This contract will be signed by each member of the team in order to show that they are in agreement with what is written here, and that they are to abide by such detail at all times. Once signed, all members are bound to this contract, and will be referred to at any time deemed appropriate by the team to support any matters of conflict resolution.</w:t>
      </w:r>
    </w:p>
    <w:p w:rsidR="0094775F" w:rsidRDefault="0094775F">
      <w:pPr>
        <w:spacing w:after="200" w:line="276" w:lineRule="auto"/>
        <w:rPr>
          <w:rFonts w:ascii="Calibri" w:eastAsia="Calibri" w:hAnsi="Calibri" w:cs="Calibri"/>
        </w:rPr>
      </w:pPr>
    </w:p>
    <w:p w:rsidR="0094775F" w:rsidRDefault="0094775F" w:rsidP="0094775F">
      <w:pPr>
        <w:pStyle w:val="ListParagraph"/>
        <w:numPr>
          <w:ilvl w:val="0"/>
          <w:numId w:val="3"/>
        </w:numPr>
        <w:rPr>
          <w:rFonts w:ascii="Calibri" w:hAnsi="Calibri" w:cs="Calibri"/>
          <w:b/>
          <w:bCs/>
          <w:u w:val="single"/>
        </w:rPr>
      </w:pPr>
      <w:r w:rsidRPr="0094775F">
        <w:rPr>
          <w:rFonts w:ascii="Calibri" w:hAnsi="Calibri" w:cs="Calibri"/>
          <w:b/>
          <w:bCs/>
          <w:u w:val="single"/>
        </w:rPr>
        <w:t>Formal Team Meetings</w:t>
      </w:r>
    </w:p>
    <w:p w:rsidR="0094775F" w:rsidRDefault="0094775F" w:rsidP="0094775F">
      <w:pPr>
        <w:pStyle w:val="ListParagraph"/>
        <w:widowControl w:val="0"/>
        <w:suppressAutoHyphens/>
        <w:spacing w:after="0" w:line="240" w:lineRule="auto"/>
        <w:ind w:left="360"/>
        <w:rPr>
          <w:rFonts w:ascii="Calibri" w:hAnsi="Calibri" w:cs="Calibri"/>
        </w:rPr>
      </w:pPr>
    </w:p>
    <w:p w:rsidR="0094775F" w:rsidRPr="0094775F" w:rsidRDefault="0094775F" w:rsidP="0094775F">
      <w:pPr>
        <w:pStyle w:val="ListParagraph"/>
        <w:widowControl w:val="0"/>
        <w:numPr>
          <w:ilvl w:val="1"/>
          <w:numId w:val="3"/>
        </w:numPr>
        <w:suppressAutoHyphens/>
        <w:spacing w:after="0" w:line="240" w:lineRule="auto"/>
        <w:rPr>
          <w:rFonts w:ascii="Calibri" w:hAnsi="Calibri" w:cs="Calibri"/>
        </w:rPr>
      </w:pPr>
      <w:r w:rsidRPr="0094775F">
        <w:rPr>
          <w:rFonts w:ascii="Calibri" w:hAnsi="Calibri" w:cs="Calibri"/>
        </w:rPr>
        <w:t>Formal team meetings will be scheduled on one day every week, excluding extended holiday perio</w:t>
      </w:r>
      <w:r>
        <w:rPr>
          <w:rFonts w:ascii="Calibri" w:hAnsi="Calibri" w:cs="Calibri"/>
        </w:rPr>
        <w:t xml:space="preserve">ds such as Christmas and Easter. These meetings </w:t>
      </w:r>
      <w:r w:rsidRPr="0094775F">
        <w:rPr>
          <w:rFonts w:ascii="Calibri" w:hAnsi="Calibri" w:cs="Calibri"/>
        </w:rPr>
        <w:t xml:space="preserve">will take place in the </w:t>
      </w:r>
      <w:proofErr w:type="spellStart"/>
      <w:r w:rsidRPr="0094775F">
        <w:rPr>
          <w:rFonts w:ascii="Calibri" w:hAnsi="Calibri" w:cs="Calibri"/>
        </w:rPr>
        <w:t>Daysh</w:t>
      </w:r>
      <w:proofErr w:type="spellEnd"/>
      <w:r w:rsidRPr="0094775F">
        <w:rPr>
          <w:rFonts w:ascii="Calibri" w:hAnsi="Calibri" w:cs="Calibri"/>
        </w:rPr>
        <w:t xml:space="preserve"> Rack in the assigned slot as booked by the module staff.</w:t>
      </w:r>
    </w:p>
    <w:p w:rsidR="0094775F" w:rsidRPr="0094775F" w:rsidRDefault="0094775F" w:rsidP="0094775F">
      <w:pPr>
        <w:pStyle w:val="ListParagraph"/>
        <w:widowControl w:val="0"/>
        <w:numPr>
          <w:ilvl w:val="1"/>
          <w:numId w:val="19"/>
        </w:numPr>
        <w:suppressAutoHyphens/>
        <w:spacing w:after="0" w:line="240" w:lineRule="auto"/>
        <w:rPr>
          <w:rFonts w:ascii="Calibri" w:hAnsi="Calibri" w:cs="Calibri"/>
        </w:rPr>
      </w:pPr>
      <w:r w:rsidRPr="0094775F">
        <w:rPr>
          <w:rFonts w:ascii="Calibri" w:hAnsi="Calibri" w:cs="Calibri"/>
        </w:rPr>
        <w:t>Attendance is mandatory for all formal team meetings</w:t>
      </w:r>
      <w:r>
        <w:rPr>
          <w:rFonts w:ascii="Calibri" w:hAnsi="Calibri" w:cs="Calibri"/>
        </w:rPr>
        <w:t>,</w:t>
      </w:r>
      <w:r w:rsidRPr="0094775F">
        <w:rPr>
          <w:rFonts w:ascii="Calibri" w:hAnsi="Calibri" w:cs="Calibri"/>
        </w:rPr>
        <w:t xml:space="preserve"> and any absence without full explanation will be met with suitable consequences.</w:t>
      </w:r>
    </w:p>
    <w:p w:rsidR="0094775F" w:rsidRDefault="0094775F" w:rsidP="0094775F">
      <w:pPr>
        <w:pStyle w:val="ListParagraph"/>
        <w:widowControl w:val="0"/>
        <w:numPr>
          <w:ilvl w:val="1"/>
          <w:numId w:val="19"/>
        </w:numPr>
        <w:suppressAutoHyphens/>
        <w:spacing w:after="0" w:line="240" w:lineRule="auto"/>
        <w:rPr>
          <w:rFonts w:ascii="Calibri" w:hAnsi="Calibri" w:cs="Calibri"/>
        </w:rPr>
      </w:pPr>
      <w:r w:rsidRPr="0094775F">
        <w:rPr>
          <w:rFonts w:ascii="Calibri" w:hAnsi="Calibri" w:cs="Calibri"/>
        </w:rPr>
        <w:t xml:space="preserve">Suitable reasoning for any absences without explanation will include matters such as </w:t>
      </w:r>
      <w:r>
        <w:rPr>
          <w:rFonts w:ascii="Calibri" w:hAnsi="Calibri" w:cs="Calibri"/>
        </w:rPr>
        <w:t>family issues or severe illness, or any similar matter as unanimously agreed by the team.</w:t>
      </w:r>
    </w:p>
    <w:p w:rsidR="0094775F" w:rsidRDefault="0094775F" w:rsidP="0094775F">
      <w:pPr>
        <w:pStyle w:val="ListParagraph"/>
        <w:widowControl w:val="0"/>
        <w:numPr>
          <w:ilvl w:val="1"/>
          <w:numId w:val="19"/>
        </w:numPr>
        <w:suppressAutoHyphens/>
        <w:spacing w:after="0" w:line="240" w:lineRule="auto"/>
        <w:rPr>
          <w:rFonts w:ascii="Calibri" w:hAnsi="Calibri" w:cs="Calibri"/>
        </w:rPr>
      </w:pPr>
      <w:r w:rsidRPr="0094775F">
        <w:rPr>
          <w:rFonts w:ascii="Calibri" w:hAnsi="Calibri" w:cs="Calibri"/>
        </w:rPr>
        <w:t>If a team member is not available for the formal team meetings</w:t>
      </w:r>
      <w:r>
        <w:rPr>
          <w:rFonts w:ascii="Calibri" w:hAnsi="Calibri" w:cs="Calibri"/>
        </w:rPr>
        <w:t>,</w:t>
      </w:r>
      <w:r w:rsidRPr="0094775F">
        <w:rPr>
          <w:rFonts w:ascii="Calibri" w:hAnsi="Calibri" w:cs="Calibri"/>
        </w:rPr>
        <w:t xml:space="preserve"> acknowledgement of any absence must be made via a phone call or text message to the team leader or any team member</w:t>
      </w:r>
      <w:r>
        <w:rPr>
          <w:rFonts w:ascii="Calibri" w:hAnsi="Calibri" w:cs="Calibri"/>
        </w:rPr>
        <w:t>. This can also</w:t>
      </w:r>
      <w:r w:rsidRPr="0094775F">
        <w:rPr>
          <w:rFonts w:ascii="Calibri" w:hAnsi="Calibri" w:cs="Calibri"/>
        </w:rPr>
        <w:t xml:space="preserve"> be delivered through a social network, such as on the Team Project group on Facebook.</w:t>
      </w:r>
      <w:r>
        <w:rPr>
          <w:rFonts w:ascii="Calibri" w:hAnsi="Calibri" w:cs="Calibri"/>
        </w:rPr>
        <w:t xml:space="preserve"> Details of communication are outlined in section </w:t>
      </w:r>
      <w:r w:rsidR="00422F0F">
        <w:rPr>
          <w:rFonts w:ascii="Calibri" w:hAnsi="Calibri" w:cs="Calibri"/>
        </w:rPr>
        <w:t>6</w:t>
      </w:r>
      <w:r>
        <w:rPr>
          <w:rFonts w:ascii="Calibri" w:hAnsi="Calibri" w:cs="Calibri"/>
        </w:rPr>
        <w:t>.</w:t>
      </w:r>
    </w:p>
    <w:p w:rsidR="0094775F" w:rsidRDefault="0094775F" w:rsidP="0094775F">
      <w:pPr>
        <w:pStyle w:val="ListParagraph"/>
        <w:widowControl w:val="0"/>
        <w:numPr>
          <w:ilvl w:val="1"/>
          <w:numId w:val="19"/>
        </w:numPr>
        <w:suppressAutoHyphens/>
        <w:spacing w:after="0" w:line="240" w:lineRule="auto"/>
        <w:rPr>
          <w:rFonts w:ascii="Calibri" w:hAnsi="Calibri" w:cs="Calibri"/>
        </w:rPr>
      </w:pPr>
      <w:r w:rsidRPr="0094775F">
        <w:rPr>
          <w:rFonts w:ascii="Calibri" w:hAnsi="Calibri" w:cs="Calibri"/>
        </w:rPr>
        <w:t>Formal team meetings will be organised in the following way:</w:t>
      </w:r>
    </w:p>
    <w:p w:rsidR="0094775F" w:rsidRDefault="0094775F" w:rsidP="0094775F">
      <w:pPr>
        <w:pStyle w:val="ListParagraph"/>
        <w:widowControl w:val="0"/>
        <w:numPr>
          <w:ilvl w:val="2"/>
          <w:numId w:val="19"/>
        </w:numPr>
        <w:suppressAutoHyphens/>
        <w:spacing w:after="0" w:line="240" w:lineRule="auto"/>
        <w:rPr>
          <w:rFonts w:ascii="Calibri" w:hAnsi="Calibri" w:cs="Calibri"/>
        </w:rPr>
      </w:pPr>
      <w:r w:rsidRPr="0094775F">
        <w:rPr>
          <w:rFonts w:ascii="Calibri" w:hAnsi="Calibri" w:cs="Calibri"/>
        </w:rPr>
        <w:t>A member of the team will chair the meeting.</w:t>
      </w:r>
    </w:p>
    <w:p w:rsidR="0094775F" w:rsidRDefault="0094775F" w:rsidP="0094775F">
      <w:pPr>
        <w:pStyle w:val="ListParagraph"/>
        <w:widowControl w:val="0"/>
        <w:numPr>
          <w:ilvl w:val="2"/>
          <w:numId w:val="19"/>
        </w:numPr>
        <w:suppressAutoHyphens/>
        <w:spacing w:after="0" w:line="240" w:lineRule="auto"/>
        <w:rPr>
          <w:rFonts w:ascii="Calibri" w:hAnsi="Calibri" w:cs="Calibri"/>
        </w:rPr>
      </w:pPr>
      <w:r w:rsidRPr="0094775F">
        <w:rPr>
          <w:rFonts w:ascii="Calibri" w:hAnsi="Calibri" w:cs="Calibri"/>
        </w:rPr>
        <w:t>The chair will be responsible for delivering the present agenda and guiding the conversation as well as encouraging opinion throughout the group.</w:t>
      </w:r>
    </w:p>
    <w:p w:rsidR="0094775F" w:rsidRDefault="0094775F" w:rsidP="0094775F">
      <w:pPr>
        <w:pStyle w:val="ListParagraph"/>
        <w:widowControl w:val="0"/>
        <w:numPr>
          <w:ilvl w:val="2"/>
          <w:numId w:val="19"/>
        </w:numPr>
        <w:suppressAutoHyphens/>
        <w:spacing w:after="0" w:line="240" w:lineRule="auto"/>
        <w:rPr>
          <w:rFonts w:ascii="Calibri" w:hAnsi="Calibri" w:cs="Calibri"/>
        </w:rPr>
      </w:pPr>
      <w:r w:rsidRPr="0094775F">
        <w:rPr>
          <w:rFonts w:ascii="Calibri" w:hAnsi="Calibri" w:cs="Calibri"/>
        </w:rPr>
        <w:t>The chair will be responsible for taking minutes during the meeting. Minutes are an effective and concise summary of the meeting and will follow the flow of ideas and contributions from the group as a whole as well as specifying individual contributions. These minutes should be approved by the remainder of the group at the beg</w:t>
      </w:r>
      <w:r>
        <w:rPr>
          <w:rFonts w:ascii="Calibri" w:hAnsi="Calibri" w:cs="Calibri"/>
        </w:rPr>
        <w:t>inning of the following meeting as true and accurate.</w:t>
      </w:r>
    </w:p>
    <w:p w:rsidR="0094775F" w:rsidRDefault="0094775F" w:rsidP="0094775F">
      <w:pPr>
        <w:pStyle w:val="ListParagraph"/>
        <w:widowControl w:val="0"/>
        <w:numPr>
          <w:ilvl w:val="2"/>
          <w:numId w:val="19"/>
        </w:numPr>
        <w:suppressAutoHyphens/>
        <w:spacing w:after="0" w:line="240" w:lineRule="auto"/>
        <w:rPr>
          <w:rFonts w:ascii="Calibri" w:hAnsi="Calibri" w:cs="Calibri"/>
        </w:rPr>
      </w:pPr>
      <w:r w:rsidRPr="0094775F">
        <w:rPr>
          <w:rFonts w:ascii="Calibri" w:hAnsi="Calibri" w:cs="Calibri"/>
        </w:rPr>
        <w:t>The chair will be responsible for designing the future agenda for the following chair to run through at the next formal team meeting.</w:t>
      </w:r>
    </w:p>
    <w:p w:rsidR="0094775F" w:rsidRDefault="0094775F" w:rsidP="0094775F">
      <w:pPr>
        <w:pStyle w:val="ListParagraph"/>
        <w:widowControl w:val="0"/>
        <w:numPr>
          <w:ilvl w:val="2"/>
          <w:numId w:val="19"/>
        </w:numPr>
        <w:suppressAutoHyphens/>
        <w:spacing w:after="0" w:line="240" w:lineRule="auto"/>
        <w:rPr>
          <w:rFonts w:ascii="Calibri" w:hAnsi="Calibri" w:cs="Calibri"/>
        </w:rPr>
      </w:pPr>
      <w:r w:rsidRPr="0094775F">
        <w:rPr>
          <w:rFonts w:ascii="Calibri" w:hAnsi="Calibri" w:cs="Calibri"/>
        </w:rPr>
        <w:t>Any member of the team can be elected as chair of each individual formal team meeting.</w:t>
      </w:r>
    </w:p>
    <w:p w:rsidR="0094775F" w:rsidRPr="0094775F" w:rsidRDefault="0094775F" w:rsidP="0094775F">
      <w:pPr>
        <w:pStyle w:val="ListParagraph"/>
        <w:widowControl w:val="0"/>
        <w:numPr>
          <w:ilvl w:val="1"/>
          <w:numId w:val="19"/>
        </w:numPr>
        <w:suppressAutoHyphens/>
        <w:spacing w:after="0" w:line="240" w:lineRule="auto"/>
        <w:rPr>
          <w:rFonts w:ascii="Calibri" w:hAnsi="Calibri" w:cs="Calibri"/>
        </w:rPr>
      </w:pPr>
      <w:r w:rsidRPr="0094775F">
        <w:rPr>
          <w:rFonts w:ascii="Calibri" w:hAnsi="Calibri" w:cs="Calibri"/>
        </w:rPr>
        <w:t>Members should not only all contribute to a formal team meeting but also influence and encourage other members to contribute their ideas to the team.</w:t>
      </w:r>
    </w:p>
    <w:p w:rsidR="0094775F" w:rsidRDefault="0094775F" w:rsidP="0094775F">
      <w:pPr>
        <w:pStyle w:val="ListParagraph"/>
        <w:widowControl w:val="0"/>
        <w:suppressAutoHyphens/>
        <w:spacing w:after="0" w:line="240" w:lineRule="auto"/>
        <w:ind w:left="1440"/>
        <w:rPr>
          <w:rFonts w:ascii="Calibri" w:hAnsi="Calibri" w:cs="Calibri"/>
        </w:rPr>
      </w:pPr>
    </w:p>
    <w:p w:rsidR="0094775F" w:rsidRPr="0094775F" w:rsidRDefault="0094775F" w:rsidP="0094775F">
      <w:pPr>
        <w:pStyle w:val="ListParagraph"/>
        <w:widowControl w:val="0"/>
        <w:suppressAutoHyphens/>
        <w:spacing w:after="0" w:line="240" w:lineRule="auto"/>
        <w:ind w:left="1440"/>
        <w:rPr>
          <w:rFonts w:ascii="Calibri" w:hAnsi="Calibri" w:cs="Calibri"/>
          <w:b/>
          <w:bCs/>
        </w:rPr>
      </w:pPr>
    </w:p>
    <w:p w:rsidR="0094775F" w:rsidRPr="0094775F" w:rsidRDefault="0094775F" w:rsidP="0094775F">
      <w:pPr>
        <w:rPr>
          <w:rFonts w:ascii="Calibri" w:hAnsi="Calibri" w:cs="Calibri"/>
          <w:bCs/>
        </w:rPr>
      </w:pPr>
    </w:p>
    <w:p w:rsidR="0094775F" w:rsidRPr="00B94A68" w:rsidRDefault="00B94A68" w:rsidP="0094775F">
      <w:pPr>
        <w:pStyle w:val="ListParagraph"/>
        <w:numPr>
          <w:ilvl w:val="0"/>
          <w:numId w:val="3"/>
        </w:numPr>
        <w:rPr>
          <w:rFonts w:ascii="Calibri" w:hAnsi="Calibri" w:cs="Calibri"/>
          <w:b/>
          <w:bCs/>
        </w:rPr>
      </w:pPr>
      <w:r>
        <w:rPr>
          <w:rFonts w:ascii="Calibri" w:hAnsi="Calibri" w:cs="Calibri"/>
          <w:b/>
          <w:bCs/>
          <w:u w:val="single"/>
        </w:rPr>
        <w:lastRenderedPageBreak/>
        <w:t>Informal Team Meetings</w:t>
      </w:r>
    </w:p>
    <w:p w:rsidR="00B94A68" w:rsidRPr="00B94A68" w:rsidRDefault="00B94A68" w:rsidP="00B94A68">
      <w:pPr>
        <w:pStyle w:val="ListParagraph"/>
        <w:rPr>
          <w:rFonts w:ascii="Calibri" w:hAnsi="Calibri" w:cs="Calibri"/>
          <w:b/>
          <w:bCs/>
        </w:rPr>
      </w:pPr>
    </w:p>
    <w:p w:rsidR="0094775F" w:rsidRPr="00B94A68" w:rsidRDefault="0094775F" w:rsidP="00B94A68">
      <w:pPr>
        <w:pStyle w:val="ListParagraph"/>
        <w:widowControl w:val="0"/>
        <w:numPr>
          <w:ilvl w:val="1"/>
          <w:numId w:val="23"/>
        </w:numPr>
        <w:suppressAutoHyphens/>
        <w:spacing w:after="0" w:line="240" w:lineRule="auto"/>
        <w:rPr>
          <w:rFonts w:ascii="Calibri" w:hAnsi="Calibri" w:cs="Calibri"/>
        </w:rPr>
      </w:pPr>
      <w:r w:rsidRPr="00B94A68">
        <w:rPr>
          <w:rFonts w:ascii="Calibri" w:hAnsi="Calibri" w:cs="Calibri"/>
        </w:rPr>
        <w:t xml:space="preserve">Informal team meetings can be called at any time and location with adequate justification within an acceptable time period by any team member. </w:t>
      </w:r>
    </w:p>
    <w:p w:rsidR="0094775F" w:rsidRPr="00B94A68" w:rsidRDefault="0094775F" w:rsidP="00B94A68">
      <w:pPr>
        <w:pStyle w:val="ListParagraph"/>
        <w:widowControl w:val="0"/>
        <w:numPr>
          <w:ilvl w:val="1"/>
          <w:numId w:val="23"/>
        </w:numPr>
        <w:suppressAutoHyphens/>
        <w:spacing w:after="0" w:line="240" w:lineRule="auto"/>
        <w:rPr>
          <w:rFonts w:ascii="Calibri" w:hAnsi="Calibri" w:cs="Calibri"/>
        </w:rPr>
      </w:pPr>
      <w:r w:rsidRPr="00B94A68">
        <w:rPr>
          <w:rFonts w:ascii="Calibri" w:hAnsi="Calibri" w:cs="Calibri"/>
        </w:rPr>
        <w:t>Notice of informal team meetings should be given through appropriate means of communication. These means may include via SMS or communica</w:t>
      </w:r>
      <w:r w:rsidR="00B94A68">
        <w:rPr>
          <w:rFonts w:ascii="Calibri" w:hAnsi="Calibri" w:cs="Calibri"/>
        </w:rPr>
        <w:t xml:space="preserve">tion through the Facebook group, as outlined in section </w:t>
      </w:r>
      <w:r w:rsidR="00422F0F">
        <w:rPr>
          <w:rFonts w:ascii="Calibri" w:hAnsi="Calibri" w:cs="Calibri"/>
        </w:rPr>
        <w:t>6</w:t>
      </w:r>
      <w:r w:rsidR="00B94A68">
        <w:rPr>
          <w:rFonts w:ascii="Calibri" w:hAnsi="Calibri" w:cs="Calibri"/>
        </w:rPr>
        <w:t>.</w:t>
      </w:r>
    </w:p>
    <w:p w:rsidR="0094775F" w:rsidRPr="00B94A68" w:rsidRDefault="0094775F" w:rsidP="00B94A68">
      <w:pPr>
        <w:pStyle w:val="ListParagraph"/>
        <w:widowControl w:val="0"/>
        <w:numPr>
          <w:ilvl w:val="1"/>
          <w:numId w:val="23"/>
        </w:numPr>
        <w:suppressAutoHyphens/>
        <w:spacing w:after="0" w:line="240" w:lineRule="auto"/>
        <w:rPr>
          <w:rFonts w:ascii="Calibri" w:hAnsi="Calibri" w:cs="Calibri"/>
        </w:rPr>
      </w:pPr>
      <w:r w:rsidRPr="00B94A68">
        <w:rPr>
          <w:rFonts w:ascii="Calibri" w:hAnsi="Calibri" w:cs="Calibri"/>
        </w:rPr>
        <w:t>The members who are necessary for each informal team meeting will be required to attend when given due notice and justification of an informal team meeting. All members should attend these meetings if required</w:t>
      </w:r>
      <w:r w:rsidR="00B94A68">
        <w:rPr>
          <w:rFonts w:ascii="Calibri" w:hAnsi="Calibri" w:cs="Calibri"/>
        </w:rPr>
        <w:t>,</w:t>
      </w:r>
      <w:r w:rsidRPr="00B94A68">
        <w:rPr>
          <w:rFonts w:ascii="Calibri" w:hAnsi="Calibri" w:cs="Calibri"/>
        </w:rPr>
        <w:t xml:space="preserve"> but attendance may not always be mandatory and will be defined by the leader of the meeting and/or team leader.</w:t>
      </w:r>
    </w:p>
    <w:p w:rsidR="00B94A68" w:rsidRDefault="0094775F" w:rsidP="00B94A68">
      <w:pPr>
        <w:pStyle w:val="ListParagraph"/>
        <w:widowControl w:val="0"/>
        <w:numPr>
          <w:ilvl w:val="1"/>
          <w:numId w:val="23"/>
        </w:numPr>
        <w:suppressAutoHyphens/>
        <w:spacing w:after="0" w:line="240" w:lineRule="auto"/>
        <w:rPr>
          <w:rFonts w:ascii="Calibri" w:hAnsi="Calibri" w:cs="Calibri"/>
        </w:rPr>
      </w:pPr>
      <w:r w:rsidRPr="00B94A68">
        <w:rPr>
          <w:rFonts w:ascii="Calibri" w:hAnsi="Calibri" w:cs="Calibri"/>
        </w:rPr>
        <w:t xml:space="preserve">Informal team meetings will not follow any code of conduct and will be treated more as a way of sharing ideas, updating other members of a </w:t>
      </w:r>
      <w:r w:rsidR="00B94A68">
        <w:rPr>
          <w:rFonts w:ascii="Calibri" w:hAnsi="Calibri" w:cs="Calibri"/>
        </w:rPr>
        <w:t>sub-team</w:t>
      </w:r>
      <w:r w:rsidRPr="00B94A68">
        <w:rPr>
          <w:rFonts w:ascii="Calibri" w:hAnsi="Calibri" w:cs="Calibri"/>
        </w:rPr>
        <w:t xml:space="preserve"> on their overall progression on a piece of work and update the group on any successes/failures.</w:t>
      </w:r>
    </w:p>
    <w:p w:rsidR="0094775F" w:rsidRPr="00B94A68" w:rsidRDefault="0094775F" w:rsidP="00B94A68">
      <w:pPr>
        <w:pStyle w:val="ListParagraph"/>
        <w:widowControl w:val="0"/>
        <w:numPr>
          <w:ilvl w:val="1"/>
          <w:numId w:val="23"/>
        </w:numPr>
        <w:suppressAutoHyphens/>
        <w:spacing w:after="0" w:line="240" w:lineRule="auto"/>
        <w:rPr>
          <w:rFonts w:ascii="Calibri" w:hAnsi="Calibri" w:cs="Calibri"/>
        </w:rPr>
      </w:pPr>
      <w:r w:rsidRPr="00B94A68">
        <w:rPr>
          <w:rFonts w:ascii="Calibri" w:hAnsi="Calibri" w:cs="Calibri"/>
        </w:rPr>
        <w:t xml:space="preserve">Informal team meetings will be </w:t>
      </w:r>
      <w:proofErr w:type="spellStart"/>
      <w:r w:rsidRPr="00B94A68">
        <w:rPr>
          <w:rFonts w:ascii="Calibri" w:hAnsi="Calibri" w:cs="Calibri"/>
        </w:rPr>
        <w:t>lead</w:t>
      </w:r>
      <w:proofErr w:type="spellEnd"/>
      <w:r w:rsidRPr="00B94A68">
        <w:rPr>
          <w:rFonts w:ascii="Calibri" w:hAnsi="Calibri" w:cs="Calibri"/>
        </w:rPr>
        <w:t xml:space="preserve"> by the organiser of the meeting. The organiser will be in charge of organisation of the meeting, including location and time, as well as the content of the meeting. An informal agenda and/or objectives may be included by the organiser of the meeting.</w:t>
      </w:r>
    </w:p>
    <w:p w:rsidR="0094775F" w:rsidRDefault="0094775F" w:rsidP="0094775F">
      <w:pPr>
        <w:rPr>
          <w:rFonts w:ascii="Calibri" w:hAnsi="Calibri" w:cs="Calibri"/>
          <w:bCs/>
        </w:rPr>
      </w:pPr>
    </w:p>
    <w:p w:rsidR="00422F0F" w:rsidRPr="00422F0F" w:rsidRDefault="00422F0F" w:rsidP="0094775F">
      <w:pPr>
        <w:rPr>
          <w:rFonts w:ascii="Calibri" w:hAnsi="Calibri" w:cs="Calibri"/>
          <w:bCs/>
          <w:sz w:val="16"/>
          <w:szCs w:val="16"/>
        </w:rPr>
      </w:pPr>
    </w:p>
    <w:p w:rsidR="0094775F" w:rsidRDefault="0094775F" w:rsidP="0094775F">
      <w:pPr>
        <w:pStyle w:val="ListParagraph"/>
        <w:numPr>
          <w:ilvl w:val="0"/>
          <w:numId w:val="3"/>
        </w:numPr>
        <w:rPr>
          <w:rFonts w:ascii="Calibri" w:hAnsi="Calibri" w:cs="Calibri"/>
          <w:b/>
          <w:bCs/>
          <w:u w:val="single"/>
        </w:rPr>
      </w:pPr>
      <w:r w:rsidRPr="00B94A68">
        <w:rPr>
          <w:rFonts w:ascii="Calibri" w:hAnsi="Calibri" w:cs="Calibri"/>
          <w:b/>
          <w:bCs/>
          <w:u w:val="single"/>
        </w:rPr>
        <w:t>Outside Team Meetings</w:t>
      </w:r>
    </w:p>
    <w:p w:rsidR="00B94A68" w:rsidRPr="00B94A68" w:rsidRDefault="00B94A68" w:rsidP="00B94A68">
      <w:pPr>
        <w:pStyle w:val="ListParagraph"/>
        <w:rPr>
          <w:rFonts w:ascii="Calibri" w:hAnsi="Calibri" w:cs="Calibri"/>
          <w:b/>
          <w:bCs/>
          <w:u w:val="single"/>
        </w:rPr>
      </w:pPr>
    </w:p>
    <w:p w:rsidR="00B94A68" w:rsidRDefault="0094775F" w:rsidP="00B94A68">
      <w:pPr>
        <w:pStyle w:val="ListParagraph"/>
        <w:widowControl w:val="0"/>
        <w:numPr>
          <w:ilvl w:val="1"/>
          <w:numId w:val="24"/>
        </w:numPr>
        <w:suppressAutoHyphens/>
        <w:spacing w:after="0" w:line="240" w:lineRule="auto"/>
        <w:rPr>
          <w:rFonts w:ascii="Calibri" w:hAnsi="Calibri" w:cs="Calibri"/>
        </w:rPr>
      </w:pPr>
      <w:r w:rsidRPr="00B94A68">
        <w:rPr>
          <w:rFonts w:ascii="Calibri" w:hAnsi="Calibri" w:cs="Calibri"/>
        </w:rPr>
        <w:t>The work delegated and assigned to members of the team should be treated, in terms of importance, as if the work was for any other module. Assigned work will abide by the following criteria:</w:t>
      </w:r>
    </w:p>
    <w:p w:rsidR="00B94A68" w:rsidRDefault="0094775F" w:rsidP="00B94A68">
      <w:pPr>
        <w:pStyle w:val="ListParagraph"/>
        <w:widowControl w:val="0"/>
        <w:numPr>
          <w:ilvl w:val="2"/>
          <w:numId w:val="24"/>
        </w:numPr>
        <w:suppressAutoHyphens/>
        <w:spacing w:after="0" w:line="240" w:lineRule="auto"/>
        <w:rPr>
          <w:rFonts w:ascii="Calibri" w:hAnsi="Calibri" w:cs="Calibri"/>
        </w:rPr>
      </w:pPr>
      <w:r w:rsidRPr="00B94A68">
        <w:rPr>
          <w:rFonts w:ascii="Calibri" w:hAnsi="Calibri" w:cs="Calibri"/>
        </w:rPr>
        <w:t>The work must be completed to a suitable standard in terms of quality and within the agreed time frame. Failure to complete the work within the suitable time frame will be met with suitable consequences.</w:t>
      </w:r>
    </w:p>
    <w:p w:rsidR="00B94A68" w:rsidRDefault="0094775F" w:rsidP="00B94A68">
      <w:pPr>
        <w:pStyle w:val="ListParagraph"/>
        <w:widowControl w:val="0"/>
        <w:numPr>
          <w:ilvl w:val="2"/>
          <w:numId w:val="24"/>
        </w:numPr>
        <w:suppressAutoHyphens/>
        <w:spacing w:after="0" w:line="240" w:lineRule="auto"/>
        <w:rPr>
          <w:rFonts w:ascii="Calibri" w:hAnsi="Calibri" w:cs="Calibri"/>
        </w:rPr>
      </w:pPr>
      <w:r w:rsidRPr="00B94A68">
        <w:rPr>
          <w:rFonts w:ascii="Calibri" w:hAnsi="Calibri" w:cs="Calibri"/>
        </w:rPr>
        <w:t>If support in completing a section of workload is necessary it is acceptable to ask for appropriate support from another team member.</w:t>
      </w:r>
    </w:p>
    <w:p w:rsidR="00B94A68" w:rsidRDefault="0094775F" w:rsidP="00B94A68">
      <w:pPr>
        <w:pStyle w:val="ListParagraph"/>
        <w:widowControl w:val="0"/>
        <w:numPr>
          <w:ilvl w:val="2"/>
          <w:numId w:val="24"/>
        </w:numPr>
        <w:suppressAutoHyphens/>
        <w:spacing w:after="0" w:line="240" w:lineRule="auto"/>
        <w:rPr>
          <w:rFonts w:ascii="Calibri" w:hAnsi="Calibri" w:cs="Calibri"/>
        </w:rPr>
      </w:pPr>
      <w:r w:rsidRPr="00B94A68">
        <w:rPr>
          <w:rFonts w:ascii="Calibri" w:hAnsi="Calibri" w:cs="Calibri"/>
        </w:rPr>
        <w:t>If a team member cannot complete any section of their assigned workload, they may have their workload reassigned to another suitable member of the team.</w:t>
      </w:r>
    </w:p>
    <w:p w:rsidR="0094775F" w:rsidRPr="00B94A68" w:rsidRDefault="0094775F" w:rsidP="00B94A68">
      <w:pPr>
        <w:pStyle w:val="ListParagraph"/>
        <w:widowControl w:val="0"/>
        <w:numPr>
          <w:ilvl w:val="2"/>
          <w:numId w:val="24"/>
        </w:numPr>
        <w:suppressAutoHyphens/>
        <w:spacing w:after="0" w:line="240" w:lineRule="auto"/>
        <w:rPr>
          <w:rFonts w:ascii="Calibri" w:hAnsi="Calibri" w:cs="Calibri"/>
        </w:rPr>
      </w:pPr>
      <w:r w:rsidRPr="00B94A68">
        <w:rPr>
          <w:rFonts w:ascii="Calibri" w:hAnsi="Calibri" w:cs="Calibri"/>
        </w:rPr>
        <w:t>If a team member is unable to complete a workload it would be deemed acceptable to change the workload between members of a team with suitable justification and compliance of not only both team members applying to swap workload but also the team leader.</w:t>
      </w:r>
    </w:p>
    <w:p w:rsidR="00422F0F" w:rsidRDefault="0094775F" w:rsidP="00422F0F">
      <w:pPr>
        <w:pStyle w:val="ListParagraph"/>
        <w:widowControl w:val="0"/>
        <w:numPr>
          <w:ilvl w:val="1"/>
          <w:numId w:val="24"/>
        </w:numPr>
        <w:suppressAutoHyphens/>
        <w:spacing w:after="0" w:line="240" w:lineRule="auto"/>
        <w:rPr>
          <w:rFonts w:ascii="Calibri" w:hAnsi="Calibri" w:cs="Calibri"/>
        </w:rPr>
      </w:pPr>
      <w:r w:rsidRPr="00422F0F">
        <w:rPr>
          <w:rFonts w:ascii="Calibri" w:hAnsi="Calibri" w:cs="Calibri"/>
        </w:rPr>
        <w:t xml:space="preserve">Members of the team can communicate </w:t>
      </w:r>
      <w:r w:rsidR="00422F0F">
        <w:rPr>
          <w:rFonts w:ascii="Calibri" w:hAnsi="Calibri" w:cs="Calibri"/>
        </w:rPr>
        <w:t xml:space="preserve">with </w:t>
      </w:r>
      <w:r w:rsidRPr="00422F0F">
        <w:rPr>
          <w:rFonts w:ascii="Calibri" w:hAnsi="Calibri" w:cs="Calibri"/>
        </w:rPr>
        <w:t>each other at any appropriate time for any means of communication and/or group work on a part of the project. Communications can take place with the use of mobile phon</w:t>
      </w:r>
      <w:r w:rsidR="00422F0F">
        <w:rPr>
          <w:rFonts w:ascii="Calibri" w:hAnsi="Calibri" w:cs="Calibri"/>
        </w:rPr>
        <w:t>es or use of the Facebook group, in accordance with the regulations outlined in section 6</w:t>
      </w:r>
    </w:p>
    <w:p w:rsidR="00422F0F" w:rsidRDefault="0094775F" w:rsidP="00422F0F">
      <w:pPr>
        <w:pStyle w:val="ListParagraph"/>
        <w:widowControl w:val="0"/>
        <w:numPr>
          <w:ilvl w:val="1"/>
          <w:numId w:val="24"/>
        </w:numPr>
        <w:suppressAutoHyphens/>
        <w:spacing w:after="0" w:line="240" w:lineRule="auto"/>
        <w:rPr>
          <w:rFonts w:ascii="Calibri" w:hAnsi="Calibri" w:cs="Calibri"/>
        </w:rPr>
      </w:pPr>
      <w:r w:rsidRPr="00422F0F">
        <w:rPr>
          <w:rFonts w:ascii="Calibri" w:hAnsi="Calibri" w:cs="Calibri"/>
        </w:rPr>
        <w:t xml:space="preserve">The ideas of the team and/or the details of the project stages should not be shared with </w:t>
      </w:r>
      <w:proofErr w:type="gramStart"/>
      <w:r w:rsidRPr="00422F0F">
        <w:rPr>
          <w:rFonts w:ascii="Calibri" w:hAnsi="Calibri" w:cs="Calibri"/>
        </w:rPr>
        <w:t>any</w:t>
      </w:r>
      <w:proofErr w:type="gramEnd"/>
      <w:r w:rsidRPr="00422F0F">
        <w:rPr>
          <w:rFonts w:ascii="Calibri" w:hAnsi="Calibri" w:cs="Calibri"/>
        </w:rPr>
        <w:t xml:space="preserve"> other Stage 2 Computing Science student. Any sharing of ideas with other members of other teams in Stage 2 Computing Science will be met with suitable consequences.</w:t>
      </w:r>
    </w:p>
    <w:p w:rsidR="0094775F" w:rsidRPr="00422F0F" w:rsidRDefault="00422F0F" w:rsidP="00422F0F">
      <w:pPr>
        <w:pStyle w:val="ListParagraph"/>
        <w:widowControl w:val="0"/>
        <w:numPr>
          <w:ilvl w:val="1"/>
          <w:numId w:val="24"/>
        </w:numPr>
        <w:suppressAutoHyphens/>
        <w:spacing w:after="0" w:line="240" w:lineRule="auto"/>
        <w:rPr>
          <w:rFonts w:ascii="Calibri" w:hAnsi="Calibri" w:cs="Calibri"/>
        </w:rPr>
      </w:pPr>
      <w:r>
        <w:rPr>
          <w:rFonts w:ascii="Calibri" w:hAnsi="Calibri" w:cs="Calibri"/>
        </w:rPr>
        <w:t>P</w:t>
      </w:r>
      <w:r w:rsidR="0094775F" w:rsidRPr="00422F0F">
        <w:rPr>
          <w:rFonts w:ascii="Calibri" w:hAnsi="Calibri" w:cs="Calibri"/>
        </w:rPr>
        <w:t>lagiarism will not be accepted by the team and any work containing any plagiarised resources will be restarted and met with suitable consequences. Members of the team may</w:t>
      </w:r>
      <w:r w:rsidR="0094775F" w:rsidRPr="00422F0F">
        <w:rPr>
          <w:rFonts w:ascii="Calibri" w:hAnsi="Calibri" w:cs="Calibri"/>
        </w:rPr>
        <w:t xml:space="preserve"> not</w:t>
      </w:r>
      <w:r w:rsidR="0094775F" w:rsidRPr="00422F0F">
        <w:rPr>
          <w:rFonts w:ascii="Calibri" w:hAnsi="Calibri" w:cs="Calibri"/>
        </w:rPr>
        <w:t xml:space="preserve"> pay for any resources and will be solely responsible for all work they provide to the team.</w:t>
      </w:r>
    </w:p>
    <w:p w:rsidR="00422F0F" w:rsidRDefault="00422F0F" w:rsidP="00422F0F">
      <w:pPr>
        <w:spacing w:after="200" w:line="276" w:lineRule="auto"/>
        <w:rPr>
          <w:rFonts w:ascii="Calibri" w:eastAsia="Calibri" w:hAnsi="Calibri" w:cs="Calibri"/>
        </w:rPr>
      </w:pPr>
    </w:p>
    <w:p w:rsidR="00422F0F" w:rsidRPr="00422F0F" w:rsidRDefault="00422F0F" w:rsidP="00422F0F">
      <w:pPr>
        <w:pStyle w:val="ListParagraph"/>
        <w:numPr>
          <w:ilvl w:val="0"/>
          <w:numId w:val="3"/>
        </w:numPr>
        <w:spacing w:after="200" w:line="276" w:lineRule="auto"/>
        <w:rPr>
          <w:rFonts w:ascii="Calibri" w:eastAsia="Calibri" w:hAnsi="Calibri" w:cs="Calibri"/>
          <w:b/>
          <w:u w:val="single"/>
        </w:rPr>
      </w:pPr>
      <w:r>
        <w:rPr>
          <w:rFonts w:ascii="Calibri" w:eastAsia="Calibri" w:hAnsi="Calibri" w:cs="Calibri"/>
          <w:b/>
          <w:u w:val="single"/>
        </w:rPr>
        <w:lastRenderedPageBreak/>
        <w:t xml:space="preserve">Acceptable </w:t>
      </w:r>
      <w:r w:rsidRPr="00422F0F">
        <w:rPr>
          <w:rFonts w:ascii="Calibri" w:eastAsia="Calibri" w:hAnsi="Calibri" w:cs="Calibri"/>
          <w:b/>
          <w:u w:val="single"/>
        </w:rPr>
        <w:t>Behaviour</w:t>
      </w:r>
    </w:p>
    <w:p w:rsidR="00422F0F" w:rsidRPr="00AC6420" w:rsidRDefault="00422F0F" w:rsidP="00AC6420">
      <w:pPr>
        <w:pStyle w:val="ListParagraph"/>
        <w:widowControl w:val="0"/>
        <w:numPr>
          <w:ilvl w:val="1"/>
          <w:numId w:val="26"/>
        </w:numPr>
        <w:suppressAutoHyphens/>
        <w:spacing w:after="0" w:line="240" w:lineRule="auto"/>
        <w:rPr>
          <w:rFonts w:ascii="Calibri" w:hAnsi="Calibri" w:cs="Calibri"/>
        </w:rPr>
      </w:pPr>
      <w:r w:rsidRPr="00AC6420">
        <w:rPr>
          <w:rFonts w:ascii="Calibri" w:hAnsi="Calibri" w:cs="Calibri"/>
        </w:rPr>
        <w:t>Racism, sexism and/or any form of discrimination should be brought to the attention of the group and will not be tolerated. These will be met with severe consequences.</w:t>
      </w:r>
    </w:p>
    <w:p w:rsidR="00422F0F" w:rsidRPr="00AC6420" w:rsidRDefault="00422F0F" w:rsidP="00AC6420">
      <w:pPr>
        <w:pStyle w:val="ListParagraph"/>
        <w:widowControl w:val="0"/>
        <w:numPr>
          <w:ilvl w:val="1"/>
          <w:numId w:val="26"/>
        </w:numPr>
        <w:suppressAutoHyphens/>
        <w:spacing w:after="0" w:line="240" w:lineRule="auto"/>
        <w:rPr>
          <w:rFonts w:ascii="Calibri" w:hAnsi="Calibri" w:cs="Calibri"/>
        </w:rPr>
      </w:pPr>
      <w:r w:rsidRPr="00AC6420">
        <w:rPr>
          <w:rFonts w:ascii="Calibri" w:hAnsi="Calibri" w:cs="Calibri"/>
        </w:rPr>
        <w:t>Any bullying and/or physical violence in the group should be brought to the attention of the team leader as well as a member of module staff.</w:t>
      </w:r>
    </w:p>
    <w:p w:rsidR="00AC6420" w:rsidRDefault="00AC6420" w:rsidP="00AC6420">
      <w:pPr>
        <w:pStyle w:val="ListParagraph"/>
        <w:widowControl w:val="0"/>
        <w:numPr>
          <w:ilvl w:val="1"/>
          <w:numId w:val="26"/>
        </w:numPr>
        <w:suppressAutoHyphens/>
        <w:spacing w:after="0" w:line="240" w:lineRule="auto"/>
        <w:rPr>
          <w:rFonts w:ascii="Calibri" w:hAnsi="Calibri" w:cs="Calibri"/>
        </w:rPr>
      </w:pPr>
      <w:r>
        <w:rPr>
          <w:rFonts w:ascii="Calibri" w:hAnsi="Calibri" w:cs="Calibri"/>
        </w:rPr>
        <w:t>Professional behaviour must be maintained at all times when in formal meetings.</w:t>
      </w:r>
    </w:p>
    <w:p w:rsidR="00AC6420" w:rsidRDefault="00AC6420" w:rsidP="00AC6420">
      <w:pPr>
        <w:pStyle w:val="ListParagraph"/>
        <w:widowControl w:val="0"/>
        <w:numPr>
          <w:ilvl w:val="1"/>
          <w:numId w:val="26"/>
        </w:numPr>
        <w:suppressAutoHyphens/>
        <w:spacing w:after="0" w:line="240" w:lineRule="auto"/>
        <w:rPr>
          <w:rFonts w:ascii="Calibri" w:hAnsi="Calibri" w:cs="Calibri"/>
        </w:rPr>
      </w:pPr>
      <w:r>
        <w:rPr>
          <w:rFonts w:ascii="Calibri" w:hAnsi="Calibri" w:cs="Calibri"/>
        </w:rPr>
        <w:t>All team members must allow other team members to express their ideas, and must certainly not put down others at the expense of their suggestions.</w:t>
      </w:r>
    </w:p>
    <w:p w:rsidR="0094775F" w:rsidRDefault="0094775F">
      <w:pPr>
        <w:spacing w:after="200" w:line="276" w:lineRule="auto"/>
        <w:rPr>
          <w:rFonts w:ascii="Calibri" w:eastAsia="Calibri" w:hAnsi="Calibri" w:cs="Calibri"/>
        </w:rPr>
      </w:pPr>
    </w:p>
    <w:p w:rsidR="009411BA" w:rsidRDefault="00263C95" w:rsidP="00970591">
      <w:pPr>
        <w:pStyle w:val="ListParagraph"/>
        <w:numPr>
          <w:ilvl w:val="0"/>
          <w:numId w:val="3"/>
        </w:numPr>
        <w:spacing w:after="200" w:line="276" w:lineRule="auto"/>
        <w:rPr>
          <w:rFonts w:ascii="Calibri" w:eastAsia="Calibri" w:hAnsi="Calibri" w:cs="Calibri"/>
          <w:b/>
          <w:u w:val="single"/>
        </w:rPr>
      </w:pPr>
      <w:r w:rsidRPr="00AA067C">
        <w:rPr>
          <w:rFonts w:ascii="Calibri" w:eastAsia="Calibri" w:hAnsi="Calibri" w:cs="Calibri"/>
          <w:b/>
          <w:u w:val="single"/>
        </w:rPr>
        <w:t>Communication</w:t>
      </w:r>
    </w:p>
    <w:p w:rsidR="00AA067C" w:rsidRDefault="00AA067C" w:rsidP="00AA067C">
      <w:pPr>
        <w:pStyle w:val="ListParagraph"/>
        <w:spacing w:after="200" w:line="276" w:lineRule="auto"/>
        <w:rPr>
          <w:rFonts w:ascii="Calibri" w:eastAsia="Calibri" w:hAnsi="Calibri" w:cs="Calibri"/>
          <w:b/>
          <w:u w:val="single"/>
        </w:rPr>
      </w:pPr>
    </w:p>
    <w:p w:rsidR="00AA067C" w:rsidRDefault="00AA067C" w:rsidP="00970591">
      <w:pPr>
        <w:pStyle w:val="ListParagraph"/>
        <w:numPr>
          <w:ilvl w:val="1"/>
          <w:numId w:val="3"/>
        </w:numPr>
        <w:spacing w:after="200" w:line="276" w:lineRule="auto"/>
        <w:rPr>
          <w:rFonts w:ascii="Calibri" w:eastAsia="Calibri" w:hAnsi="Calibri" w:cs="Calibri"/>
        </w:rPr>
      </w:pPr>
      <w:r w:rsidRPr="00AA067C">
        <w:rPr>
          <w:rFonts w:ascii="Calibri" w:eastAsia="Calibri" w:hAnsi="Calibri" w:cs="Calibri"/>
        </w:rPr>
        <w:t>During the course of the project, all members of the team must stay in constant communication. Methods of agreed communications are outlined below</w:t>
      </w:r>
      <w:r>
        <w:rPr>
          <w:rFonts w:ascii="Calibri" w:eastAsia="Calibri" w:hAnsi="Calibri" w:cs="Calibri"/>
        </w:rPr>
        <w:t>:</w:t>
      </w:r>
    </w:p>
    <w:p w:rsidR="00970591" w:rsidRPr="00970591" w:rsidRDefault="00263C95" w:rsidP="00970591">
      <w:pPr>
        <w:pStyle w:val="ListParagraph"/>
        <w:numPr>
          <w:ilvl w:val="2"/>
          <w:numId w:val="27"/>
        </w:numPr>
        <w:spacing w:after="200" w:line="276" w:lineRule="auto"/>
        <w:rPr>
          <w:rFonts w:ascii="Calibri" w:eastAsia="Calibri" w:hAnsi="Calibri" w:cs="Calibri"/>
        </w:rPr>
      </w:pPr>
      <w:r w:rsidRPr="00970591">
        <w:rPr>
          <w:rFonts w:ascii="Calibri" w:eastAsia="Calibri" w:hAnsi="Calibri" w:cs="Calibri"/>
        </w:rPr>
        <w:t xml:space="preserve">Facebook group: </w:t>
      </w:r>
      <w:r w:rsidRPr="00970591">
        <w:rPr>
          <w:rFonts w:ascii="Calibri" w:eastAsia="Calibri" w:hAnsi="Calibri" w:cs="Calibri"/>
          <w:i/>
        </w:rPr>
        <w:t xml:space="preserve">A dedicated Facebook group shall be established in order for all members of the team to stay in </w:t>
      </w:r>
      <w:r w:rsidR="00201A23" w:rsidRPr="00970591">
        <w:rPr>
          <w:rFonts w:ascii="Calibri" w:eastAsia="Calibri" w:hAnsi="Calibri" w:cs="Calibri"/>
          <w:i/>
        </w:rPr>
        <w:t>communication</w:t>
      </w:r>
      <w:r w:rsidRPr="00970591">
        <w:rPr>
          <w:rFonts w:ascii="Calibri" w:eastAsia="Calibri" w:hAnsi="Calibri" w:cs="Calibri"/>
          <w:i/>
        </w:rPr>
        <w:t xml:space="preserve"> via a channel that is </w:t>
      </w:r>
      <w:r w:rsidR="00201A23" w:rsidRPr="00970591">
        <w:rPr>
          <w:rFonts w:ascii="Calibri" w:eastAsia="Calibri" w:hAnsi="Calibri" w:cs="Calibri"/>
          <w:i/>
        </w:rPr>
        <w:t>frequently</w:t>
      </w:r>
      <w:r w:rsidRPr="00970591">
        <w:rPr>
          <w:rFonts w:ascii="Calibri" w:eastAsia="Calibri" w:hAnsi="Calibri" w:cs="Calibri"/>
          <w:i/>
        </w:rPr>
        <w:t xml:space="preserve"> used. </w:t>
      </w:r>
      <w:r w:rsidR="00201A23" w:rsidRPr="00970591">
        <w:rPr>
          <w:rFonts w:ascii="Calibri" w:eastAsia="Calibri" w:hAnsi="Calibri" w:cs="Calibri"/>
          <w:i/>
        </w:rPr>
        <w:t>A</w:t>
      </w:r>
      <w:r w:rsidRPr="00970591">
        <w:rPr>
          <w:rFonts w:ascii="Calibri" w:eastAsia="Calibri" w:hAnsi="Calibri" w:cs="Calibri"/>
          <w:i/>
        </w:rPr>
        <w:t>ll posts in th</w:t>
      </w:r>
      <w:r w:rsidR="00201A23" w:rsidRPr="00970591">
        <w:rPr>
          <w:rFonts w:ascii="Calibri" w:eastAsia="Calibri" w:hAnsi="Calibri" w:cs="Calibri"/>
          <w:i/>
        </w:rPr>
        <w:t>e</w:t>
      </w:r>
      <w:r w:rsidRPr="00970591">
        <w:rPr>
          <w:rFonts w:ascii="Calibri" w:eastAsia="Calibri" w:hAnsi="Calibri" w:cs="Calibri"/>
          <w:i/>
        </w:rPr>
        <w:t xml:space="preserve"> group shall be strictly in accordance with Internet standards, and shall only relate to the project.</w:t>
      </w:r>
    </w:p>
    <w:p w:rsidR="00970591" w:rsidRPr="00970591" w:rsidRDefault="00263C95" w:rsidP="00970591">
      <w:pPr>
        <w:pStyle w:val="ListParagraph"/>
        <w:numPr>
          <w:ilvl w:val="2"/>
          <w:numId w:val="27"/>
        </w:numPr>
        <w:spacing w:after="200" w:line="276" w:lineRule="auto"/>
        <w:rPr>
          <w:rFonts w:ascii="Calibri" w:eastAsia="Calibri" w:hAnsi="Calibri" w:cs="Calibri"/>
        </w:rPr>
      </w:pPr>
      <w:r w:rsidRPr="00970591">
        <w:rPr>
          <w:rFonts w:ascii="Calibri" w:eastAsia="Calibri" w:hAnsi="Calibri" w:cs="Calibri"/>
        </w:rPr>
        <w:t xml:space="preserve">Mobile phones: </w:t>
      </w:r>
      <w:r w:rsidRPr="00970591">
        <w:rPr>
          <w:rFonts w:ascii="Calibri" w:eastAsia="Calibri" w:hAnsi="Calibri" w:cs="Calibri"/>
          <w:i/>
        </w:rPr>
        <w:t>Each member of the group shall share their mobile phone number, meaning each member can be in private contact with another. For example, sub teams can communicate with each</w:t>
      </w:r>
      <w:r w:rsidR="00201A23" w:rsidRPr="00970591">
        <w:rPr>
          <w:rFonts w:ascii="Calibri" w:eastAsia="Calibri" w:hAnsi="Calibri" w:cs="Calibri"/>
          <w:i/>
        </w:rPr>
        <w:t xml:space="preserve"> </w:t>
      </w:r>
      <w:r w:rsidRPr="00970591">
        <w:rPr>
          <w:rFonts w:ascii="Calibri" w:eastAsia="Calibri" w:hAnsi="Calibri" w:cs="Calibri"/>
          <w:i/>
        </w:rPr>
        <w:t>other on small issues that do not require the attention of the whole team. Absences from meetings are to be notified to the team leader.</w:t>
      </w:r>
    </w:p>
    <w:p w:rsidR="009411BA" w:rsidRPr="00970591" w:rsidRDefault="00263C95" w:rsidP="00970591">
      <w:pPr>
        <w:pStyle w:val="ListParagraph"/>
        <w:numPr>
          <w:ilvl w:val="2"/>
          <w:numId w:val="27"/>
        </w:numPr>
        <w:spacing w:after="200" w:line="276" w:lineRule="auto"/>
        <w:rPr>
          <w:rFonts w:ascii="Calibri" w:eastAsia="Calibri" w:hAnsi="Calibri" w:cs="Calibri"/>
        </w:rPr>
      </w:pPr>
      <w:proofErr w:type="spellStart"/>
      <w:r w:rsidRPr="00970591">
        <w:rPr>
          <w:rFonts w:ascii="Calibri" w:eastAsia="Calibri" w:hAnsi="Calibri" w:cs="Calibri"/>
        </w:rPr>
        <w:t>GitHub</w:t>
      </w:r>
      <w:proofErr w:type="spellEnd"/>
      <w:r w:rsidRPr="00970591">
        <w:rPr>
          <w:rFonts w:ascii="Calibri" w:eastAsia="Calibri" w:hAnsi="Calibri" w:cs="Calibri"/>
        </w:rPr>
        <w:t xml:space="preserve">: </w:t>
      </w:r>
      <w:r w:rsidRPr="00970591">
        <w:rPr>
          <w:rFonts w:ascii="Calibri" w:eastAsia="Calibri" w:hAnsi="Calibri" w:cs="Calibri"/>
          <w:i/>
        </w:rPr>
        <w:t xml:space="preserve">A </w:t>
      </w:r>
      <w:proofErr w:type="spellStart"/>
      <w:r w:rsidRPr="00970591">
        <w:rPr>
          <w:rFonts w:ascii="Calibri" w:eastAsia="Calibri" w:hAnsi="Calibri" w:cs="Calibri"/>
          <w:i/>
        </w:rPr>
        <w:t>GitHub</w:t>
      </w:r>
      <w:proofErr w:type="spellEnd"/>
      <w:r w:rsidRPr="00970591">
        <w:rPr>
          <w:rFonts w:ascii="Calibri" w:eastAsia="Calibri" w:hAnsi="Calibri" w:cs="Calibri"/>
          <w:i/>
        </w:rPr>
        <w:t xml:space="preserve"> repository shall be established as to allow each member of the group to share and track changes made to team documents. All changes are tracked, and no member of the team is to alter the contents of any document in the inter</w:t>
      </w:r>
      <w:r w:rsidR="00201A23" w:rsidRPr="00970591">
        <w:rPr>
          <w:rFonts w:ascii="Calibri" w:eastAsia="Calibri" w:hAnsi="Calibri" w:cs="Calibri"/>
          <w:i/>
        </w:rPr>
        <w:t>e</w:t>
      </w:r>
      <w:r w:rsidRPr="00970591">
        <w:rPr>
          <w:rFonts w:ascii="Calibri" w:eastAsia="Calibri" w:hAnsi="Calibri" w:cs="Calibri"/>
          <w:i/>
        </w:rPr>
        <w:t xml:space="preserve">st of the team, without first notifying the team, and tracking all changes that have been made. All members of the team </w:t>
      </w:r>
      <w:r w:rsidR="00201A23" w:rsidRPr="00970591">
        <w:rPr>
          <w:rFonts w:ascii="Calibri" w:eastAsia="Calibri" w:hAnsi="Calibri" w:cs="Calibri"/>
          <w:i/>
        </w:rPr>
        <w:t xml:space="preserve">must </w:t>
      </w:r>
      <w:r w:rsidRPr="00970591">
        <w:rPr>
          <w:rFonts w:ascii="Calibri" w:eastAsia="Calibri" w:hAnsi="Calibri" w:cs="Calibri"/>
          <w:i/>
        </w:rPr>
        <w:t>approve changes to team documents.</w:t>
      </w:r>
    </w:p>
    <w:p w:rsidR="00AA067C" w:rsidRPr="00AA067C" w:rsidRDefault="00AA067C" w:rsidP="00AA067C">
      <w:pPr>
        <w:spacing w:after="200" w:line="276" w:lineRule="auto"/>
        <w:rPr>
          <w:rFonts w:ascii="Calibri" w:eastAsia="Calibri" w:hAnsi="Calibri" w:cs="Calibri"/>
        </w:rPr>
      </w:pPr>
    </w:p>
    <w:p w:rsidR="009411BA" w:rsidRDefault="00263C95" w:rsidP="00970591">
      <w:pPr>
        <w:pStyle w:val="ListParagraph"/>
        <w:numPr>
          <w:ilvl w:val="0"/>
          <w:numId w:val="3"/>
        </w:numPr>
        <w:spacing w:after="200" w:line="276" w:lineRule="auto"/>
        <w:rPr>
          <w:rFonts w:ascii="Calibri" w:eastAsia="Calibri" w:hAnsi="Calibri" w:cs="Calibri"/>
          <w:b/>
          <w:u w:val="single"/>
        </w:rPr>
      </w:pPr>
      <w:r w:rsidRPr="00AA067C">
        <w:rPr>
          <w:rFonts w:ascii="Calibri" w:eastAsia="Calibri" w:hAnsi="Calibri" w:cs="Calibri"/>
          <w:b/>
          <w:u w:val="single"/>
        </w:rPr>
        <w:t>Contingency</w:t>
      </w:r>
    </w:p>
    <w:p w:rsidR="00AA067C" w:rsidRDefault="00AA067C" w:rsidP="00AA067C">
      <w:pPr>
        <w:pStyle w:val="ListParagraph"/>
        <w:spacing w:after="200" w:line="276" w:lineRule="auto"/>
        <w:rPr>
          <w:rFonts w:ascii="Calibri" w:eastAsia="Calibri" w:hAnsi="Calibri" w:cs="Calibri"/>
          <w:b/>
          <w:u w:val="single"/>
        </w:rPr>
      </w:pPr>
    </w:p>
    <w:p w:rsidR="00AA067C" w:rsidRDefault="00AA067C" w:rsidP="00970591">
      <w:pPr>
        <w:pStyle w:val="ListParagraph"/>
        <w:numPr>
          <w:ilvl w:val="1"/>
          <w:numId w:val="3"/>
        </w:numPr>
        <w:spacing w:after="200" w:line="276" w:lineRule="auto"/>
        <w:rPr>
          <w:rFonts w:ascii="Calibri" w:eastAsia="Calibri" w:hAnsi="Calibri" w:cs="Calibri"/>
        </w:rPr>
      </w:pPr>
      <w:r>
        <w:rPr>
          <w:rFonts w:ascii="Calibri" w:eastAsia="Calibri" w:hAnsi="Calibri" w:cs="Calibri"/>
        </w:rPr>
        <w:t>Contingency plans will come into effect should the project be reasonably delayed. These contingency plans primarily cover illness of members of the team, technological interruptions, or any other instances that involve the progression of the project to possibly be delayed.</w:t>
      </w:r>
    </w:p>
    <w:p w:rsidR="00AA067C" w:rsidRPr="00AA067C" w:rsidRDefault="00AA067C" w:rsidP="00970591">
      <w:pPr>
        <w:pStyle w:val="ListParagraph"/>
        <w:numPr>
          <w:ilvl w:val="1"/>
          <w:numId w:val="3"/>
        </w:numPr>
        <w:spacing w:after="200" w:line="276" w:lineRule="auto"/>
        <w:rPr>
          <w:rFonts w:ascii="Calibri" w:eastAsia="Calibri" w:hAnsi="Calibri" w:cs="Calibri"/>
        </w:rPr>
      </w:pPr>
      <w:r>
        <w:rPr>
          <w:rFonts w:ascii="Calibri" w:eastAsia="Calibri" w:hAnsi="Calibri" w:cs="Calibri"/>
        </w:rPr>
        <w:t xml:space="preserve">Should any member of the team be unwell, or have commitments that may cause them to fall behind on a specific task, they </w:t>
      </w:r>
      <w:r>
        <w:rPr>
          <w:rFonts w:ascii="Calibri" w:eastAsia="Calibri" w:hAnsi="Calibri" w:cs="Calibri"/>
          <w:b/>
        </w:rPr>
        <w:t xml:space="preserve">must </w:t>
      </w:r>
      <w:r>
        <w:rPr>
          <w:rFonts w:ascii="Calibri" w:eastAsia="Calibri" w:hAnsi="Calibri" w:cs="Calibri"/>
        </w:rPr>
        <w:t>inform the team on one of the communication channel</w:t>
      </w:r>
      <w:r>
        <w:rPr>
          <w:rFonts w:ascii="Calibri" w:eastAsia="Calibri" w:hAnsi="Calibri" w:cs="Calibri"/>
        </w:rPr>
        <w:t>s outlined in the section above.</w:t>
      </w:r>
    </w:p>
    <w:p w:rsidR="00AA067C" w:rsidRDefault="00AA067C" w:rsidP="00970591">
      <w:pPr>
        <w:pStyle w:val="ListParagraph"/>
        <w:numPr>
          <w:ilvl w:val="1"/>
          <w:numId w:val="3"/>
        </w:numPr>
        <w:spacing w:after="200" w:line="276" w:lineRule="auto"/>
        <w:rPr>
          <w:rFonts w:ascii="Calibri" w:eastAsia="Calibri" w:hAnsi="Calibri" w:cs="Calibri"/>
        </w:rPr>
      </w:pPr>
      <w:r>
        <w:rPr>
          <w:rFonts w:ascii="Calibri" w:eastAsia="Calibri" w:hAnsi="Calibri" w:cs="Calibri"/>
        </w:rPr>
        <w:t xml:space="preserve"> </w:t>
      </w:r>
      <w:r>
        <w:rPr>
          <w:rFonts w:ascii="Calibri" w:eastAsia="Calibri" w:hAnsi="Calibri" w:cs="Calibri"/>
        </w:rPr>
        <w:t>Should any member of the team feel the need to make use of the contingency measures, they will not be frowned up, mocked, nor thought disapprovingly of by any other member of the team.</w:t>
      </w:r>
    </w:p>
    <w:p w:rsidR="00FC23CE" w:rsidRDefault="00FC23CE" w:rsidP="00970591">
      <w:pPr>
        <w:pStyle w:val="ListParagraph"/>
        <w:numPr>
          <w:ilvl w:val="1"/>
          <w:numId w:val="3"/>
        </w:numPr>
        <w:spacing w:after="200" w:line="276" w:lineRule="auto"/>
        <w:rPr>
          <w:rFonts w:ascii="Calibri" w:eastAsia="Calibri" w:hAnsi="Calibri" w:cs="Calibri"/>
        </w:rPr>
      </w:pPr>
      <w:r w:rsidRPr="00FC23CE">
        <w:rPr>
          <w:rFonts w:ascii="Calibri" w:eastAsia="Calibri" w:hAnsi="Calibri" w:cs="Calibri"/>
        </w:rPr>
        <w:t>Contingency forms the basic principal that the team can continue progressing forward, should we temporarily lose a member of the team, or a member of said team feels their burden is too high. Contingency measures are outlined below:</w:t>
      </w:r>
    </w:p>
    <w:p w:rsidR="00970591" w:rsidRPr="00970591" w:rsidRDefault="00FC23CE" w:rsidP="00970591">
      <w:pPr>
        <w:pStyle w:val="ListParagraph"/>
        <w:numPr>
          <w:ilvl w:val="2"/>
          <w:numId w:val="28"/>
        </w:numPr>
        <w:spacing w:after="200" w:line="276" w:lineRule="auto"/>
        <w:rPr>
          <w:rFonts w:ascii="Calibri" w:eastAsia="Calibri" w:hAnsi="Calibri" w:cs="Calibri"/>
        </w:rPr>
      </w:pPr>
      <w:r w:rsidRPr="00970591">
        <w:rPr>
          <w:rFonts w:ascii="Calibri" w:eastAsia="Calibri" w:hAnsi="Calibri" w:cs="Calibri"/>
        </w:rPr>
        <w:lastRenderedPageBreak/>
        <w:t xml:space="preserve">Communication: </w:t>
      </w:r>
      <w:r w:rsidRPr="00970591">
        <w:rPr>
          <w:rFonts w:ascii="Calibri" w:eastAsia="Calibri" w:hAnsi="Calibri" w:cs="Calibri"/>
          <w:i/>
        </w:rPr>
        <w:t>This principal forms the basis of all contingency plans. All members of the team that feel they need to make use of the contingency methods must ensure they speak out. This is absolutely fundamental in being able to catch the problem in its early stages so as to not let the problem build up and it becomes an even larger issue later in the project.</w:t>
      </w:r>
    </w:p>
    <w:p w:rsidR="00970591" w:rsidRPr="00970591" w:rsidRDefault="00FC23CE" w:rsidP="00970591">
      <w:pPr>
        <w:pStyle w:val="ListParagraph"/>
        <w:numPr>
          <w:ilvl w:val="2"/>
          <w:numId w:val="28"/>
        </w:numPr>
        <w:spacing w:after="200" w:line="276" w:lineRule="auto"/>
        <w:rPr>
          <w:rFonts w:ascii="Calibri" w:eastAsia="Calibri" w:hAnsi="Calibri" w:cs="Calibri"/>
        </w:rPr>
      </w:pPr>
      <w:r w:rsidRPr="00970591">
        <w:rPr>
          <w:rFonts w:ascii="Calibri" w:eastAsia="Calibri" w:hAnsi="Calibri" w:cs="Calibri"/>
        </w:rPr>
        <w:t xml:space="preserve">Balancing of workload: </w:t>
      </w:r>
      <w:r w:rsidRPr="00970591">
        <w:rPr>
          <w:rFonts w:ascii="Calibri" w:eastAsia="Calibri" w:hAnsi="Calibri" w:cs="Calibri"/>
          <w:i/>
        </w:rPr>
        <w:t xml:space="preserve">This method shall form the primary basis of contingency plans. Should one person in the team feel that they are unable to undertake their assigned item of work, they are then to immediately inform the group. This item will then be re-distributed </w:t>
      </w:r>
      <w:proofErr w:type="gramStart"/>
      <w:r w:rsidRPr="00970591">
        <w:rPr>
          <w:rFonts w:ascii="Calibri" w:eastAsia="Calibri" w:hAnsi="Calibri" w:cs="Calibri"/>
          <w:i/>
        </w:rPr>
        <w:t>between</w:t>
      </w:r>
      <w:proofErr w:type="gramEnd"/>
      <w:r w:rsidRPr="00970591">
        <w:rPr>
          <w:rFonts w:ascii="Calibri" w:eastAsia="Calibri" w:hAnsi="Calibri" w:cs="Calibri"/>
          <w:i/>
        </w:rPr>
        <w:t xml:space="preserve"> the team to ensure the minimal amount of disruption. The team will focus strongly on the principal of “a problem shared is a problem halved”.</w:t>
      </w:r>
    </w:p>
    <w:p w:rsidR="00970591" w:rsidRPr="00970591" w:rsidRDefault="00FC23CE" w:rsidP="00970591">
      <w:pPr>
        <w:pStyle w:val="ListParagraph"/>
        <w:numPr>
          <w:ilvl w:val="2"/>
          <w:numId w:val="28"/>
        </w:numPr>
        <w:spacing w:after="200" w:line="276" w:lineRule="auto"/>
        <w:rPr>
          <w:rFonts w:ascii="Calibri" w:eastAsia="Calibri" w:hAnsi="Calibri" w:cs="Calibri"/>
        </w:rPr>
      </w:pPr>
      <w:r w:rsidRPr="00970591">
        <w:rPr>
          <w:rFonts w:ascii="Calibri" w:eastAsia="Calibri" w:hAnsi="Calibri" w:cs="Calibri"/>
        </w:rPr>
        <w:t xml:space="preserve">Sub-team meetings: </w:t>
      </w:r>
      <w:r w:rsidRPr="00970591">
        <w:rPr>
          <w:rFonts w:ascii="Calibri" w:eastAsia="Calibri" w:hAnsi="Calibri" w:cs="Calibri"/>
          <w:i/>
        </w:rPr>
        <w:t xml:space="preserve">Should a matter arise relating to one specific item, then any member of the team may seek assistance from any other member of the team in the same sub-team, or otherwise. For example, if a problem arises when it comes to implementing code, then the coding team may meet, where it is not necessary for those focussing on documentation need not attend. </w:t>
      </w:r>
    </w:p>
    <w:p w:rsidR="00195389" w:rsidRPr="00E314BD" w:rsidRDefault="00FC23CE" w:rsidP="00E314BD">
      <w:pPr>
        <w:pStyle w:val="ListParagraph"/>
        <w:numPr>
          <w:ilvl w:val="2"/>
          <w:numId w:val="28"/>
        </w:numPr>
        <w:spacing w:after="200" w:line="276" w:lineRule="auto"/>
        <w:rPr>
          <w:rFonts w:ascii="Calibri" w:eastAsia="Calibri" w:hAnsi="Calibri" w:cs="Calibri"/>
        </w:rPr>
      </w:pPr>
      <w:r w:rsidRPr="00970591">
        <w:rPr>
          <w:rFonts w:ascii="Calibri" w:eastAsia="Calibri" w:hAnsi="Calibri" w:cs="Calibri"/>
        </w:rPr>
        <w:t xml:space="preserve">Extra meetings: </w:t>
      </w:r>
      <w:r w:rsidRPr="00970591">
        <w:rPr>
          <w:rFonts w:ascii="Calibri" w:eastAsia="Calibri" w:hAnsi="Calibri" w:cs="Calibri"/>
          <w:i/>
        </w:rPr>
        <w:t xml:space="preserve">If it is deemed necessary, then extra informal team </w:t>
      </w:r>
      <w:proofErr w:type="gramStart"/>
      <w:r w:rsidRPr="00970591">
        <w:rPr>
          <w:rFonts w:ascii="Calibri" w:eastAsia="Calibri" w:hAnsi="Calibri" w:cs="Calibri"/>
          <w:i/>
        </w:rPr>
        <w:t>meetings</w:t>
      </w:r>
      <w:proofErr w:type="gramEnd"/>
      <w:r w:rsidRPr="00970591">
        <w:rPr>
          <w:rFonts w:ascii="Calibri" w:eastAsia="Calibri" w:hAnsi="Calibri" w:cs="Calibri"/>
          <w:i/>
        </w:rPr>
        <w:t xml:space="preserve"> may be called in order to complete an assigned task before a set deadline. These meetings can be called by anyone who deems it necessary, as outlined in the section outlining this issue previously in the contract</w:t>
      </w:r>
      <w:r w:rsidR="00195389">
        <w:rPr>
          <w:rFonts w:ascii="Calibri" w:eastAsia="Calibri" w:hAnsi="Calibri" w:cs="Calibri"/>
          <w:i/>
        </w:rPr>
        <w:t>.</w:t>
      </w:r>
    </w:p>
    <w:p w:rsidR="00E314BD" w:rsidRDefault="00E314BD" w:rsidP="00E314BD">
      <w:pPr>
        <w:pStyle w:val="ListParagraph"/>
        <w:spacing w:after="200" w:line="276" w:lineRule="auto"/>
        <w:ind w:left="2520"/>
        <w:rPr>
          <w:rFonts w:ascii="Calibri" w:eastAsia="Calibri" w:hAnsi="Calibri" w:cs="Calibri"/>
          <w:i/>
        </w:rPr>
      </w:pPr>
    </w:p>
    <w:p w:rsidR="00E314BD" w:rsidRPr="00E314BD" w:rsidRDefault="00E314BD" w:rsidP="00E314BD">
      <w:pPr>
        <w:pStyle w:val="ListParagraph"/>
        <w:spacing w:after="200" w:line="276" w:lineRule="auto"/>
        <w:ind w:left="2520"/>
        <w:rPr>
          <w:rFonts w:ascii="Calibri" w:eastAsia="Calibri" w:hAnsi="Calibri" w:cs="Calibri"/>
        </w:rPr>
      </w:pPr>
    </w:p>
    <w:p w:rsidR="00195389" w:rsidRDefault="00195389" w:rsidP="00195389">
      <w:pPr>
        <w:pStyle w:val="ListParagraph"/>
        <w:numPr>
          <w:ilvl w:val="0"/>
          <w:numId w:val="3"/>
        </w:numPr>
        <w:spacing w:after="200" w:line="276" w:lineRule="auto"/>
        <w:rPr>
          <w:rFonts w:ascii="Calibri" w:eastAsia="Calibri" w:hAnsi="Calibri" w:cs="Calibri"/>
          <w:b/>
          <w:u w:val="single"/>
        </w:rPr>
      </w:pPr>
      <w:r w:rsidRPr="00195389">
        <w:rPr>
          <w:rFonts w:ascii="Calibri" w:eastAsia="Calibri" w:hAnsi="Calibri" w:cs="Calibri"/>
          <w:b/>
          <w:u w:val="single"/>
        </w:rPr>
        <w:t>Repercussions</w:t>
      </w:r>
    </w:p>
    <w:p w:rsidR="00195389" w:rsidRDefault="00195389" w:rsidP="00195389">
      <w:pPr>
        <w:pStyle w:val="ListParagraph"/>
        <w:spacing w:after="200" w:line="276" w:lineRule="auto"/>
        <w:rPr>
          <w:rFonts w:ascii="Calibri" w:eastAsia="Calibri" w:hAnsi="Calibri" w:cs="Calibri"/>
          <w:b/>
          <w:u w:val="single"/>
        </w:rPr>
      </w:pPr>
    </w:p>
    <w:p w:rsidR="00EC4935" w:rsidRDefault="00195389" w:rsidP="00EC4935">
      <w:pPr>
        <w:pStyle w:val="ListParagraph"/>
        <w:numPr>
          <w:ilvl w:val="1"/>
          <w:numId w:val="3"/>
        </w:numPr>
        <w:spacing w:after="200" w:line="276" w:lineRule="auto"/>
        <w:rPr>
          <w:rFonts w:ascii="Calibri" w:eastAsia="Calibri" w:hAnsi="Calibri" w:cs="Calibri"/>
        </w:rPr>
      </w:pPr>
      <w:r>
        <w:rPr>
          <w:rFonts w:ascii="Calibri" w:eastAsia="Calibri" w:hAnsi="Calibri" w:cs="Calibri"/>
        </w:rPr>
        <w:t xml:space="preserve">Sanctions shall be issued accordingly where deemed necessary in response to unacceptable behaviour. </w:t>
      </w:r>
      <w:r w:rsidR="00EC4935">
        <w:rPr>
          <w:rFonts w:ascii="Calibri" w:eastAsia="Calibri" w:hAnsi="Calibri" w:cs="Calibri"/>
        </w:rPr>
        <w:t>Sanctions and examples ranging through levels of severity are outlined below:</w:t>
      </w:r>
    </w:p>
    <w:p w:rsidR="00E314BD" w:rsidRPr="00E314BD" w:rsidRDefault="00EC4935" w:rsidP="00E314BD">
      <w:pPr>
        <w:pStyle w:val="ListParagraph"/>
        <w:numPr>
          <w:ilvl w:val="2"/>
          <w:numId w:val="31"/>
        </w:numPr>
        <w:spacing w:after="200" w:line="276" w:lineRule="auto"/>
        <w:rPr>
          <w:rFonts w:ascii="Calibri" w:eastAsia="Calibri" w:hAnsi="Calibri" w:cs="Calibri"/>
        </w:rPr>
      </w:pPr>
      <w:r>
        <w:rPr>
          <w:rFonts w:ascii="Calibri" w:eastAsia="Calibri" w:hAnsi="Calibri" w:cs="Calibri"/>
        </w:rPr>
        <w:t xml:space="preserve">Not contributing to team tasks: </w:t>
      </w:r>
      <w:r>
        <w:rPr>
          <w:rFonts w:ascii="Calibri" w:eastAsia="Calibri" w:hAnsi="Calibri" w:cs="Calibri"/>
          <w:i/>
        </w:rPr>
        <w:t>This will be reflected in the contribution matrix</w:t>
      </w:r>
      <w:r w:rsidR="00432BD7">
        <w:rPr>
          <w:rFonts w:ascii="Calibri" w:eastAsia="Calibri" w:hAnsi="Calibri" w:cs="Calibri"/>
          <w:i/>
        </w:rPr>
        <w:t xml:space="preserve">. </w:t>
      </w:r>
      <w:r w:rsidR="00290CD1">
        <w:rPr>
          <w:rFonts w:ascii="Calibri" w:eastAsia="Calibri" w:hAnsi="Calibri" w:cs="Calibri"/>
          <w:i/>
        </w:rPr>
        <w:t>Members of the team not participating to the level of other members will be recognised as having not done so when the final submission of the task is due.</w:t>
      </w:r>
    </w:p>
    <w:p w:rsidR="00E314BD" w:rsidRPr="00E314BD" w:rsidRDefault="00290CD1" w:rsidP="00E314BD">
      <w:pPr>
        <w:pStyle w:val="ListParagraph"/>
        <w:numPr>
          <w:ilvl w:val="2"/>
          <w:numId w:val="31"/>
        </w:numPr>
        <w:spacing w:after="200" w:line="276" w:lineRule="auto"/>
        <w:rPr>
          <w:rFonts w:ascii="Calibri" w:eastAsia="Calibri" w:hAnsi="Calibri" w:cs="Calibri"/>
        </w:rPr>
      </w:pPr>
      <w:r w:rsidRPr="00E314BD">
        <w:rPr>
          <w:rFonts w:ascii="Calibri" w:eastAsia="Calibri" w:hAnsi="Calibri" w:cs="Calibri"/>
        </w:rPr>
        <w:t xml:space="preserve">Deliberate corruption of data etc.: </w:t>
      </w:r>
      <w:r w:rsidRPr="00E314BD">
        <w:rPr>
          <w:rFonts w:ascii="Calibri" w:eastAsia="Calibri" w:hAnsi="Calibri" w:cs="Calibri"/>
          <w:i/>
        </w:rPr>
        <w:t>Any member of the team found to have engaged in such a deliberate act of destruction will be asked to explain themselves to the group, and will have access to group files restricted due to the level of trust lost. Module leaders will be informed.</w:t>
      </w:r>
    </w:p>
    <w:p w:rsidR="00E314BD" w:rsidRDefault="00290CD1" w:rsidP="00E314BD">
      <w:pPr>
        <w:pStyle w:val="ListParagraph"/>
        <w:numPr>
          <w:ilvl w:val="2"/>
          <w:numId w:val="31"/>
        </w:numPr>
        <w:spacing w:after="200" w:line="276" w:lineRule="auto"/>
        <w:rPr>
          <w:rFonts w:ascii="Calibri" w:eastAsia="Calibri" w:hAnsi="Calibri" w:cs="Calibri"/>
        </w:rPr>
      </w:pPr>
      <w:r w:rsidRPr="00E314BD">
        <w:rPr>
          <w:rFonts w:ascii="Calibri" w:eastAsia="Calibri" w:hAnsi="Calibri" w:cs="Calibri"/>
        </w:rPr>
        <w:t xml:space="preserve">Espionage: </w:t>
      </w:r>
      <w:r w:rsidRPr="00E314BD">
        <w:rPr>
          <w:rFonts w:ascii="Calibri" w:eastAsia="Calibri" w:hAnsi="Calibri" w:cs="Calibri"/>
          <w:i/>
        </w:rPr>
        <w:t>Any team member seen or known to be engaging in such activities will be asked to explain themselves to the group, as chaired by the team leader.</w:t>
      </w:r>
      <w:r w:rsidRPr="00E314BD">
        <w:rPr>
          <w:rFonts w:ascii="Calibri" w:eastAsia="Calibri" w:hAnsi="Calibri" w:cs="Calibri"/>
        </w:rPr>
        <w:t xml:space="preserve"> </w:t>
      </w:r>
    </w:p>
    <w:p w:rsidR="00EC4935" w:rsidRPr="00E314BD" w:rsidRDefault="00290CD1" w:rsidP="00E314BD">
      <w:pPr>
        <w:pStyle w:val="ListParagraph"/>
        <w:numPr>
          <w:ilvl w:val="2"/>
          <w:numId w:val="31"/>
        </w:numPr>
        <w:spacing w:after="200" w:line="276" w:lineRule="auto"/>
        <w:rPr>
          <w:rFonts w:ascii="Calibri" w:eastAsia="Calibri" w:hAnsi="Calibri" w:cs="Calibri"/>
        </w:rPr>
      </w:pPr>
      <w:r w:rsidRPr="00E314BD">
        <w:rPr>
          <w:rFonts w:ascii="Calibri" w:eastAsia="Calibri" w:hAnsi="Calibri" w:cs="Calibri"/>
        </w:rPr>
        <w:t xml:space="preserve">Bullying, Racism or Sexism: </w:t>
      </w:r>
      <w:r w:rsidRPr="00E314BD">
        <w:rPr>
          <w:rFonts w:ascii="Calibri" w:eastAsia="Calibri" w:hAnsi="Calibri" w:cs="Calibri"/>
          <w:i/>
        </w:rPr>
        <w:t xml:space="preserve">Any team member found to have caused physical or emotional harm to other members of the team will be </w:t>
      </w:r>
      <w:r w:rsidRPr="00E314BD">
        <w:rPr>
          <w:rFonts w:ascii="Calibri" w:eastAsia="Calibri" w:hAnsi="Calibri" w:cs="Calibri"/>
          <w:b/>
          <w:i/>
        </w:rPr>
        <w:lastRenderedPageBreak/>
        <w:t xml:space="preserve">immediately </w:t>
      </w:r>
      <w:r w:rsidRPr="00E314BD">
        <w:rPr>
          <w:rFonts w:ascii="Calibri" w:eastAsia="Calibri" w:hAnsi="Calibri" w:cs="Calibri"/>
          <w:i/>
        </w:rPr>
        <w:t>reported to the module leaders, and recommended by the team to be excluded from future group activities.</w:t>
      </w:r>
    </w:p>
    <w:p w:rsidR="00E314BD" w:rsidRPr="00E314BD" w:rsidRDefault="00E314BD" w:rsidP="00E314BD">
      <w:pPr>
        <w:pStyle w:val="ListParagraph"/>
        <w:spacing w:after="200" w:line="276" w:lineRule="auto"/>
        <w:ind w:left="2544"/>
        <w:rPr>
          <w:rFonts w:ascii="Calibri" w:eastAsia="Calibri" w:hAnsi="Calibri" w:cs="Calibri"/>
        </w:rPr>
      </w:pPr>
    </w:p>
    <w:p w:rsidR="00E314BD" w:rsidRPr="00E314BD" w:rsidRDefault="00E314BD" w:rsidP="00E314BD">
      <w:pPr>
        <w:pStyle w:val="ListParagraph"/>
        <w:numPr>
          <w:ilvl w:val="0"/>
          <w:numId w:val="3"/>
        </w:numPr>
        <w:spacing w:after="200" w:line="276" w:lineRule="auto"/>
        <w:rPr>
          <w:rFonts w:ascii="Calibri" w:eastAsia="Calibri" w:hAnsi="Calibri" w:cs="Calibri"/>
          <w:b/>
        </w:rPr>
      </w:pPr>
      <w:r>
        <w:rPr>
          <w:rFonts w:ascii="Calibri" w:eastAsia="Calibri" w:hAnsi="Calibri" w:cs="Calibri"/>
          <w:b/>
          <w:u w:val="single"/>
        </w:rPr>
        <w:t>Acceptance</w:t>
      </w:r>
    </w:p>
    <w:p w:rsidR="00E314BD" w:rsidRPr="00E314BD" w:rsidRDefault="00E314BD" w:rsidP="00E314BD">
      <w:pPr>
        <w:pStyle w:val="ListParagraph"/>
        <w:spacing w:after="200" w:line="276" w:lineRule="auto"/>
        <w:rPr>
          <w:rFonts w:ascii="Calibri" w:eastAsia="Calibri" w:hAnsi="Calibri" w:cs="Calibri"/>
          <w:b/>
        </w:rPr>
      </w:pPr>
    </w:p>
    <w:p w:rsidR="00E314BD" w:rsidRDefault="00E314BD" w:rsidP="00E314BD">
      <w:pPr>
        <w:pStyle w:val="ListParagraph"/>
        <w:numPr>
          <w:ilvl w:val="1"/>
          <w:numId w:val="3"/>
        </w:numPr>
        <w:spacing w:after="200" w:line="276" w:lineRule="auto"/>
        <w:rPr>
          <w:rFonts w:ascii="Calibri" w:eastAsia="Calibri" w:hAnsi="Calibri" w:cs="Calibri"/>
        </w:rPr>
      </w:pPr>
      <w:r>
        <w:rPr>
          <w:rFonts w:ascii="Calibri" w:eastAsia="Calibri" w:hAnsi="Calibri" w:cs="Calibri"/>
        </w:rPr>
        <w:t xml:space="preserve"> All team members shall sign this contract, and once signed, are bound by its terms. </w:t>
      </w:r>
    </w:p>
    <w:p w:rsidR="00E314BD" w:rsidRDefault="00E314BD" w:rsidP="00E314BD">
      <w:pPr>
        <w:pStyle w:val="ListParagraph"/>
        <w:numPr>
          <w:ilvl w:val="1"/>
          <w:numId w:val="3"/>
        </w:numPr>
        <w:spacing w:after="200" w:line="276" w:lineRule="auto"/>
        <w:rPr>
          <w:rFonts w:ascii="Calibri" w:eastAsia="Calibri" w:hAnsi="Calibri" w:cs="Calibri"/>
        </w:rPr>
      </w:pPr>
      <w:r>
        <w:rPr>
          <w:rFonts w:ascii="Calibri" w:eastAsia="Calibri" w:hAnsi="Calibri" w:cs="Calibri"/>
        </w:rPr>
        <w:t>This document shall have the final word when it comes to issues arising in the group.</w:t>
      </w:r>
    </w:p>
    <w:p w:rsidR="00E314BD" w:rsidRDefault="00E314BD" w:rsidP="00E314BD">
      <w:pPr>
        <w:pStyle w:val="ListParagraph"/>
        <w:numPr>
          <w:ilvl w:val="1"/>
          <w:numId w:val="3"/>
        </w:numPr>
        <w:spacing w:after="200" w:line="276" w:lineRule="auto"/>
        <w:rPr>
          <w:rFonts w:ascii="Calibri" w:eastAsia="Calibri" w:hAnsi="Calibri" w:cs="Calibri"/>
        </w:rPr>
      </w:pPr>
      <w:r>
        <w:rPr>
          <w:rFonts w:ascii="Calibri" w:eastAsia="Calibri" w:hAnsi="Calibri" w:cs="Calibri"/>
        </w:rPr>
        <w:t>Once signed, no person in the group may contest any details contained within.</w:t>
      </w:r>
    </w:p>
    <w:p w:rsidR="00BE6D56" w:rsidRDefault="00E314BD" w:rsidP="00BE6D56">
      <w:pPr>
        <w:pStyle w:val="ListParagraph"/>
        <w:numPr>
          <w:ilvl w:val="1"/>
          <w:numId w:val="3"/>
        </w:numPr>
        <w:spacing w:after="200" w:line="276" w:lineRule="auto"/>
        <w:rPr>
          <w:rFonts w:ascii="Calibri" w:eastAsia="Calibri" w:hAnsi="Calibri" w:cs="Calibri"/>
        </w:rPr>
      </w:pPr>
      <w:r>
        <w:rPr>
          <w:rFonts w:ascii="Calibri" w:eastAsia="Calibri" w:hAnsi="Calibri" w:cs="Calibri"/>
        </w:rPr>
        <w:t xml:space="preserve">Should the contract need to be changed, it shall only be done so with approval of every member of the team, and is to be changed only by the documentation team, under the supervision of an independent member of a sub-team. </w:t>
      </w:r>
    </w:p>
    <w:p w:rsidR="00BE6D56" w:rsidRDefault="00BE6D56" w:rsidP="00BE6D56">
      <w:pPr>
        <w:spacing w:after="200" w:line="276" w:lineRule="auto"/>
        <w:rPr>
          <w:rFonts w:ascii="Calibri" w:eastAsia="Calibri" w:hAnsi="Calibri" w:cs="Calibri"/>
        </w:rPr>
      </w:pPr>
    </w:p>
    <w:p w:rsidR="00BE6D56" w:rsidRDefault="00BE6D56" w:rsidP="00BE6D56">
      <w:pPr>
        <w:pStyle w:val="ListParagraph"/>
        <w:numPr>
          <w:ilvl w:val="0"/>
          <w:numId w:val="3"/>
        </w:numPr>
        <w:spacing w:after="200" w:line="276" w:lineRule="auto"/>
        <w:rPr>
          <w:rFonts w:ascii="Calibri" w:eastAsia="Calibri" w:hAnsi="Calibri" w:cs="Calibri"/>
          <w:b/>
          <w:u w:val="single"/>
        </w:rPr>
      </w:pPr>
      <w:r w:rsidRPr="00BE6D56">
        <w:rPr>
          <w:rFonts w:ascii="Calibri" w:eastAsia="Calibri" w:hAnsi="Calibri" w:cs="Calibri"/>
          <w:b/>
          <w:u w:val="single"/>
        </w:rPr>
        <w:t>Signed</w:t>
      </w:r>
      <w:r>
        <w:rPr>
          <w:rFonts w:ascii="Calibri" w:eastAsia="Calibri" w:hAnsi="Calibri" w:cs="Calibri"/>
          <w:b/>
          <w:u w:val="single"/>
        </w:rPr>
        <w:t xml:space="preserve"> as Accepted</w:t>
      </w:r>
    </w:p>
    <w:p w:rsidR="00301F8A" w:rsidRDefault="00301F8A" w:rsidP="00301F8A">
      <w:pPr>
        <w:pStyle w:val="ListParagraph"/>
        <w:spacing w:after="200" w:line="276" w:lineRule="auto"/>
        <w:rPr>
          <w:rFonts w:ascii="Calibri" w:eastAsia="Calibri" w:hAnsi="Calibri" w:cs="Calibri"/>
          <w:b/>
          <w:u w:val="single"/>
        </w:rPr>
      </w:pPr>
    </w:p>
    <w:p w:rsidR="00301F8A" w:rsidRDefault="00301F8A" w:rsidP="00301F8A">
      <w:pPr>
        <w:pStyle w:val="ListParagraph"/>
        <w:spacing w:after="200" w:line="276" w:lineRule="auto"/>
        <w:rPr>
          <w:rFonts w:ascii="Calibri" w:eastAsia="Calibri" w:hAnsi="Calibri" w:cs="Calibri"/>
          <w:b/>
          <w:u w:val="single"/>
        </w:rPr>
      </w:pPr>
    </w:p>
    <w:p w:rsidR="00301F8A" w:rsidRPr="00301F8A" w:rsidRDefault="00301F8A" w:rsidP="00301F8A">
      <w:pPr>
        <w:pStyle w:val="ListParagraph"/>
        <w:spacing w:after="200" w:line="276" w:lineRule="auto"/>
        <w:rPr>
          <w:rFonts w:ascii="Calibri" w:eastAsia="Calibri" w:hAnsi="Calibri" w:cs="Calibri"/>
          <w:i/>
        </w:rPr>
      </w:pPr>
      <w:r>
        <w:rPr>
          <w:rFonts w:ascii="Calibri" w:eastAsia="Calibri" w:hAnsi="Calibri" w:cs="Calibri"/>
          <w:i/>
        </w:rPr>
        <w:t xml:space="preserve">Signatures to go here once obtained. </w:t>
      </w:r>
      <w:bookmarkStart w:id="0" w:name="_GoBack"/>
      <w:bookmarkEnd w:id="0"/>
    </w:p>
    <w:sectPr w:rsidR="00301F8A" w:rsidRPr="00301F8A">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F4BF3" w:rsidRDefault="004F4BF3" w:rsidP="000C389B">
      <w:pPr>
        <w:spacing w:after="0" w:line="240" w:lineRule="auto"/>
      </w:pPr>
      <w:r>
        <w:separator/>
      </w:r>
    </w:p>
  </w:endnote>
  <w:endnote w:type="continuationSeparator" w:id="0">
    <w:p w:rsidR="004F4BF3" w:rsidRDefault="004F4BF3" w:rsidP="000C38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11180155"/>
      <w:docPartObj>
        <w:docPartGallery w:val="Page Numbers (Bottom of Page)"/>
        <w:docPartUnique/>
      </w:docPartObj>
    </w:sdtPr>
    <w:sdtEndPr>
      <w:rPr>
        <w:noProof/>
      </w:rPr>
    </w:sdtEndPr>
    <w:sdtContent>
      <w:p w:rsidR="00263C95" w:rsidRDefault="00263C95">
        <w:pPr>
          <w:pStyle w:val="Footer"/>
        </w:pPr>
        <w:r>
          <w:fldChar w:fldCharType="begin"/>
        </w:r>
        <w:r>
          <w:instrText xml:space="preserve"> PAGE   \* MERGEFORMAT </w:instrText>
        </w:r>
        <w:r>
          <w:fldChar w:fldCharType="separate"/>
        </w:r>
        <w:r w:rsidR="00301F8A">
          <w:rPr>
            <w:noProof/>
          </w:rPr>
          <w:t>5</w:t>
        </w:r>
        <w:r>
          <w:rPr>
            <w:noProof/>
          </w:rPr>
          <w:fldChar w:fldCharType="end"/>
        </w:r>
      </w:p>
    </w:sdtContent>
  </w:sdt>
  <w:p w:rsidR="00263C95" w:rsidRDefault="00263C9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F4BF3" w:rsidRDefault="004F4BF3" w:rsidP="000C389B">
      <w:pPr>
        <w:spacing w:after="0" w:line="240" w:lineRule="auto"/>
      </w:pPr>
      <w:r>
        <w:separator/>
      </w:r>
    </w:p>
  </w:footnote>
  <w:footnote w:type="continuationSeparator" w:id="0">
    <w:p w:rsidR="004F4BF3" w:rsidRDefault="004F4BF3" w:rsidP="000C389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63C95" w:rsidRDefault="00263C95">
    <w:pPr>
      <w:pStyle w:val="Header"/>
    </w:pPr>
    <w:r>
      <w:t>CSC2022</w:t>
    </w:r>
    <w:r>
      <w:tab/>
      <w:t>Team Contract</w:t>
    </w:r>
    <w:r>
      <w:tab/>
      <w:t>Team 11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name w:val="WW8Num1"/>
    <w:lvl w:ilvl="0">
      <w:start w:val="1"/>
      <w:numFmt w:val="decimal"/>
      <w:lvlText w:val="%1."/>
      <w:lvlJc w:val="left"/>
      <w:pPr>
        <w:tabs>
          <w:tab w:val="num" w:pos="720"/>
        </w:tabs>
        <w:ind w:left="720" w:hanging="360"/>
      </w:pPr>
      <w:rPr>
        <w:b/>
        <w:bC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00000002"/>
    <w:multiLevelType w:val="multilevel"/>
    <w:tmpl w:val="00000002"/>
    <w:name w:val="WW8Num2"/>
    <w:lvl w:ilvl="0">
      <w:start w:val="1"/>
      <w:numFmt w:val="decimal"/>
      <w:lvlText w:val="%1."/>
      <w:lvlJc w:val="left"/>
      <w:pPr>
        <w:tabs>
          <w:tab w:val="num" w:pos="720"/>
        </w:tabs>
        <w:ind w:left="720" w:hanging="360"/>
      </w:pPr>
      <w:rPr>
        <w:b/>
        <w:bC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00000003"/>
    <w:multiLevelType w:val="multilevel"/>
    <w:tmpl w:val="00000003"/>
    <w:name w:val="WW8Num3"/>
    <w:lvl w:ilvl="0">
      <w:start w:val="1"/>
      <w:numFmt w:val="decimal"/>
      <w:lvlText w:val="%1."/>
      <w:lvlJc w:val="left"/>
      <w:pPr>
        <w:tabs>
          <w:tab w:val="num" w:pos="720"/>
        </w:tabs>
        <w:ind w:left="720" w:hanging="360"/>
      </w:pPr>
      <w:rPr>
        <w:b/>
        <w:bC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01177341"/>
    <w:multiLevelType w:val="multilevel"/>
    <w:tmpl w:val="C57A4FEA"/>
    <w:lvl w:ilvl="0">
      <w:start w:val="2"/>
      <w:numFmt w:val="decimal"/>
      <w:lvlText w:val="%1"/>
      <w:lvlJc w:val="left"/>
      <w:pPr>
        <w:ind w:left="444" w:hanging="444"/>
      </w:pPr>
      <w:rPr>
        <w:rFonts w:hint="default"/>
      </w:rPr>
    </w:lvl>
    <w:lvl w:ilvl="1">
      <w:start w:val="1"/>
      <w:numFmt w:val="decimal"/>
      <w:lvlText w:val="%1.%2"/>
      <w:lvlJc w:val="left"/>
      <w:pPr>
        <w:ind w:left="1344" w:hanging="444"/>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420" w:hanging="72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580" w:hanging="1080"/>
      </w:pPr>
      <w:rPr>
        <w:rFonts w:hint="default"/>
      </w:rPr>
    </w:lvl>
    <w:lvl w:ilvl="6">
      <w:start w:val="1"/>
      <w:numFmt w:val="decimal"/>
      <w:lvlText w:val="%1.%2.%3.%4.%5.%6.%7"/>
      <w:lvlJc w:val="left"/>
      <w:pPr>
        <w:ind w:left="6840" w:hanging="1440"/>
      </w:pPr>
      <w:rPr>
        <w:rFonts w:hint="default"/>
      </w:rPr>
    </w:lvl>
    <w:lvl w:ilvl="7">
      <w:start w:val="1"/>
      <w:numFmt w:val="decimal"/>
      <w:lvlText w:val="%1.%2.%3.%4.%5.%6.%7.%8"/>
      <w:lvlJc w:val="left"/>
      <w:pPr>
        <w:ind w:left="7740" w:hanging="1440"/>
      </w:pPr>
      <w:rPr>
        <w:rFonts w:hint="default"/>
      </w:rPr>
    </w:lvl>
    <w:lvl w:ilvl="8">
      <w:start w:val="1"/>
      <w:numFmt w:val="decimal"/>
      <w:lvlText w:val="%1.%2.%3.%4.%5.%6.%7.%8.%9"/>
      <w:lvlJc w:val="left"/>
      <w:pPr>
        <w:ind w:left="8640" w:hanging="1440"/>
      </w:pPr>
      <w:rPr>
        <w:rFonts w:hint="default"/>
      </w:rPr>
    </w:lvl>
  </w:abstractNum>
  <w:abstractNum w:abstractNumId="4">
    <w:nsid w:val="06F1037F"/>
    <w:multiLevelType w:val="multilevel"/>
    <w:tmpl w:val="93DA7F54"/>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5">
    <w:nsid w:val="07754252"/>
    <w:multiLevelType w:val="hybridMultilevel"/>
    <w:tmpl w:val="81D8D550"/>
    <w:lvl w:ilvl="0" w:tplc="08090001">
      <w:start w:val="1"/>
      <w:numFmt w:val="bullet"/>
      <w:lvlText w:val=""/>
      <w:lvlJc w:val="left"/>
      <w:pPr>
        <w:ind w:left="1824" w:hanging="360"/>
      </w:pPr>
      <w:rPr>
        <w:rFonts w:ascii="Symbol" w:hAnsi="Symbol" w:hint="default"/>
      </w:rPr>
    </w:lvl>
    <w:lvl w:ilvl="1" w:tplc="08090003" w:tentative="1">
      <w:start w:val="1"/>
      <w:numFmt w:val="bullet"/>
      <w:lvlText w:val="o"/>
      <w:lvlJc w:val="left"/>
      <w:pPr>
        <w:ind w:left="2544" w:hanging="360"/>
      </w:pPr>
      <w:rPr>
        <w:rFonts w:ascii="Courier New" w:hAnsi="Courier New" w:cs="Courier New" w:hint="default"/>
      </w:rPr>
    </w:lvl>
    <w:lvl w:ilvl="2" w:tplc="08090005" w:tentative="1">
      <w:start w:val="1"/>
      <w:numFmt w:val="bullet"/>
      <w:lvlText w:val=""/>
      <w:lvlJc w:val="left"/>
      <w:pPr>
        <w:ind w:left="3264" w:hanging="360"/>
      </w:pPr>
      <w:rPr>
        <w:rFonts w:ascii="Wingdings" w:hAnsi="Wingdings" w:hint="default"/>
      </w:rPr>
    </w:lvl>
    <w:lvl w:ilvl="3" w:tplc="08090001" w:tentative="1">
      <w:start w:val="1"/>
      <w:numFmt w:val="bullet"/>
      <w:lvlText w:val=""/>
      <w:lvlJc w:val="left"/>
      <w:pPr>
        <w:ind w:left="3984" w:hanging="360"/>
      </w:pPr>
      <w:rPr>
        <w:rFonts w:ascii="Symbol" w:hAnsi="Symbol" w:hint="default"/>
      </w:rPr>
    </w:lvl>
    <w:lvl w:ilvl="4" w:tplc="08090003" w:tentative="1">
      <w:start w:val="1"/>
      <w:numFmt w:val="bullet"/>
      <w:lvlText w:val="o"/>
      <w:lvlJc w:val="left"/>
      <w:pPr>
        <w:ind w:left="4704" w:hanging="360"/>
      </w:pPr>
      <w:rPr>
        <w:rFonts w:ascii="Courier New" w:hAnsi="Courier New" w:cs="Courier New" w:hint="default"/>
      </w:rPr>
    </w:lvl>
    <w:lvl w:ilvl="5" w:tplc="08090005" w:tentative="1">
      <w:start w:val="1"/>
      <w:numFmt w:val="bullet"/>
      <w:lvlText w:val=""/>
      <w:lvlJc w:val="left"/>
      <w:pPr>
        <w:ind w:left="5424" w:hanging="360"/>
      </w:pPr>
      <w:rPr>
        <w:rFonts w:ascii="Wingdings" w:hAnsi="Wingdings" w:hint="default"/>
      </w:rPr>
    </w:lvl>
    <w:lvl w:ilvl="6" w:tplc="08090001" w:tentative="1">
      <w:start w:val="1"/>
      <w:numFmt w:val="bullet"/>
      <w:lvlText w:val=""/>
      <w:lvlJc w:val="left"/>
      <w:pPr>
        <w:ind w:left="6144" w:hanging="360"/>
      </w:pPr>
      <w:rPr>
        <w:rFonts w:ascii="Symbol" w:hAnsi="Symbol" w:hint="default"/>
      </w:rPr>
    </w:lvl>
    <w:lvl w:ilvl="7" w:tplc="08090003" w:tentative="1">
      <w:start w:val="1"/>
      <w:numFmt w:val="bullet"/>
      <w:lvlText w:val="o"/>
      <w:lvlJc w:val="left"/>
      <w:pPr>
        <w:ind w:left="6864" w:hanging="360"/>
      </w:pPr>
      <w:rPr>
        <w:rFonts w:ascii="Courier New" w:hAnsi="Courier New" w:cs="Courier New" w:hint="default"/>
      </w:rPr>
    </w:lvl>
    <w:lvl w:ilvl="8" w:tplc="08090005" w:tentative="1">
      <w:start w:val="1"/>
      <w:numFmt w:val="bullet"/>
      <w:lvlText w:val=""/>
      <w:lvlJc w:val="left"/>
      <w:pPr>
        <w:ind w:left="7584" w:hanging="360"/>
      </w:pPr>
      <w:rPr>
        <w:rFonts w:ascii="Wingdings" w:hAnsi="Wingdings" w:hint="default"/>
      </w:rPr>
    </w:lvl>
  </w:abstractNum>
  <w:abstractNum w:abstractNumId="6">
    <w:nsid w:val="09AB0B0F"/>
    <w:multiLevelType w:val="multilevel"/>
    <w:tmpl w:val="CA7215F6"/>
    <w:lvl w:ilvl="0">
      <w:start w:val="2"/>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7">
    <w:nsid w:val="11DA1220"/>
    <w:multiLevelType w:val="multilevel"/>
    <w:tmpl w:val="1F021AD2"/>
    <w:lvl w:ilvl="0">
      <w:start w:val="2"/>
      <w:numFmt w:val="decimal"/>
      <w:lvlText w:val="%1."/>
      <w:lvlJc w:val="left"/>
      <w:pPr>
        <w:ind w:left="360" w:hanging="360"/>
      </w:pPr>
      <w:rPr>
        <w:rFonts w:hint="default"/>
        <w:b w:val="0"/>
      </w:rPr>
    </w:lvl>
    <w:lvl w:ilvl="1">
      <w:start w:val="6"/>
      <w:numFmt w:val="decimal"/>
      <w:lvlText w:val="%1.%2."/>
      <w:lvlJc w:val="left"/>
      <w:pPr>
        <w:ind w:left="1080" w:hanging="360"/>
      </w:pPr>
      <w:rPr>
        <w:rFonts w:hint="default"/>
        <w:b w:val="0"/>
      </w:rPr>
    </w:lvl>
    <w:lvl w:ilvl="2">
      <w:start w:val="1"/>
      <w:numFmt w:val="decimal"/>
      <w:lvlText w:val="%1.%2.%3."/>
      <w:lvlJc w:val="left"/>
      <w:pPr>
        <w:ind w:left="2160" w:hanging="720"/>
      </w:pPr>
      <w:rPr>
        <w:rFonts w:hint="default"/>
        <w:b w:val="0"/>
      </w:rPr>
    </w:lvl>
    <w:lvl w:ilvl="3">
      <w:start w:val="1"/>
      <w:numFmt w:val="decimal"/>
      <w:lvlText w:val="%1.%2.%3.%4."/>
      <w:lvlJc w:val="left"/>
      <w:pPr>
        <w:ind w:left="2880" w:hanging="720"/>
      </w:pPr>
      <w:rPr>
        <w:rFonts w:hint="default"/>
        <w:b w:val="0"/>
      </w:rPr>
    </w:lvl>
    <w:lvl w:ilvl="4">
      <w:start w:val="1"/>
      <w:numFmt w:val="decimal"/>
      <w:lvlText w:val="%1.%2.%3.%4.%5."/>
      <w:lvlJc w:val="left"/>
      <w:pPr>
        <w:ind w:left="3960" w:hanging="1080"/>
      </w:pPr>
      <w:rPr>
        <w:rFonts w:hint="default"/>
        <w:b w:val="0"/>
      </w:rPr>
    </w:lvl>
    <w:lvl w:ilvl="5">
      <w:start w:val="1"/>
      <w:numFmt w:val="decimal"/>
      <w:lvlText w:val="%1.%2.%3.%4.%5.%6."/>
      <w:lvlJc w:val="left"/>
      <w:pPr>
        <w:ind w:left="4680" w:hanging="1080"/>
      </w:pPr>
      <w:rPr>
        <w:rFonts w:hint="default"/>
        <w:b w:val="0"/>
      </w:rPr>
    </w:lvl>
    <w:lvl w:ilvl="6">
      <w:start w:val="1"/>
      <w:numFmt w:val="decimal"/>
      <w:lvlText w:val="%1.%2.%3.%4.%5.%6.%7."/>
      <w:lvlJc w:val="left"/>
      <w:pPr>
        <w:ind w:left="5760" w:hanging="1440"/>
      </w:pPr>
      <w:rPr>
        <w:rFonts w:hint="default"/>
        <w:b w:val="0"/>
      </w:rPr>
    </w:lvl>
    <w:lvl w:ilvl="7">
      <w:start w:val="1"/>
      <w:numFmt w:val="decimal"/>
      <w:lvlText w:val="%1.%2.%3.%4.%5.%6.%7.%8."/>
      <w:lvlJc w:val="left"/>
      <w:pPr>
        <w:ind w:left="6480" w:hanging="1440"/>
      </w:pPr>
      <w:rPr>
        <w:rFonts w:hint="default"/>
        <w:b w:val="0"/>
      </w:rPr>
    </w:lvl>
    <w:lvl w:ilvl="8">
      <w:start w:val="1"/>
      <w:numFmt w:val="decimal"/>
      <w:lvlText w:val="%1.%2.%3.%4.%5.%6.%7.%8.%9."/>
      <w:lvlJc w:val="left"/>
      <w:pPr>
        <w:ind w:left="7560" w:hanging="1800"/>
      </w:pPr>
      <w:rPr>
        <w:rFonts w:hint="default"/>
        <w:b w:val="0"/>
      </w:rPr>
    </w:lvl>
  </w:abstractNum>
  <w:abstractNum w:abstractNumId="8">
    <w:nsid w:val="15E52148"/>
    <w:multiLevelType w:val="multilevel"/>
    <w:tmpl w:val="A8A2C4AE"/>
    <w:lvl w:ilvl="0">
      <w:start w:val="4"/>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9">
    <w:nsid w:val="175E1918"/>
    <w:multiLevelType w:val="multilevel"/>
    <w:tmpl w:val="A9CECAFA"/>
    <w:lvl w:ilvl="0">
      <w:start w:val="7"/>
      <w:numFmt w:val="decimal"/>
      <w:lvlText w:val="%1"/>
      <w:lvlJc w:val="left"/>
      <w:pPr>
        <w:ind w:left="444" w:hanging="444"/>
      </w:pPr>
      <w:rPr>
        <w:rFonts w:hint="default"/>
      </w:rPr>
    </w:lvl>
    <w:lvl w:ilvl="1">
      <w:start w:val="4"/>
      <w:numFmt w:val="decimal"/>
      <w:lvlText w:val="%1.%2"/>
      <w:lvlJc w:val="left"/>
      <w:pPr>
        <w:ind w:left="1344" w:hanging="444"/>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420" w:hanging="72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580" w:hanging="1080"/>
      </w:pPr>
      <w:rPr>
        <w:rFonts w:hint="default"/>
      </w:rPr>
    </w:lvl>
    <w:lvl w:ilvl="6">
      <w:start w:val="1"/>
      <w:numFmt w:val="decimal"/>
      <w:lvlText w:val="%1.%2.%3.%4.%5.%6.%7"/>
      <w:lvlJc w:val="left"/>
      <w:pPr>
        <w:ind w:left="6840" w:hanging="1440"/>
      </w:pPr>
      <w:rPr>
        <w:rFonts w:hint="default"/>
      </w:rPr>
    </w:lvl>
    <w:lvl w:ilvl="7">
      <w:start w:val="1"/>
      <w:numFmt w:val="decimal"/>
      <w:lvlText w:val="%1.%2.%3.%4.%5.%6.%7.%8"/>
      <w:lvlJc w:val="left"/>
      <w:pPr>
        <w:ind w:left="7740" w:hanging="1440"/>
      </w:pPr>
      <w:rPr>
        <w:rFonts w:hint="default"/>
      </w:rPr>
    </w:lvl>
    <w:lvl w:ilvl="8">
      <w:start w:val="1"/>
      <w:numFmt w:val="decimal"/>
      <w:lvlText w:val="%1.%2.%3.%4.%5.%6.%7.%8.%9"/>
      <w:lvlJc w:val="left"/>
      <w:pPr>
        <w:ind w:left="8640" w:hanging="1440"/>
      </w:pPr>
      <w:rPr>
        <w:rFonts w:hint="default"/>
      </w:rPr>
    </w:lvl>
  </w:abstractNum>
  <w:abstractNum w:abstractNumId="10">
    <w:nsid w:val="19963C2C"/>
    <w:multiLevelType w:val="multilevel"/>
    <w:tmpl w:val="23F0F518"/>
    <w:lvl w:ilvl="0">
      <w:start w:val="2"/>
      <w:numFmt w:val="decimal"/>
      <w:lvlText w:val="%1"/>
      <w:lvlJc w:val="left"/>
      <w:pPr>
        <w:ind w:left="360" w:hanging="360"/>
      </w:pPr>
      <w:rPr>
        <w:rFonts w:hint="default"/>
      </w:rPr>
    </w:lvl>
    <w:lvl w:ilvl="1">
      <w:start w:val="2"/>
      <w:numFmt w:val="decimal"/>
      <w:lvlText w:val="%1.%2"/>
      <w:lvlJc w:val="left"/>
      <w:pPr>
        <w:ind w:left="2184" w:hanging="360"/>
      </w:pPr>
      <w:rPr>
        <w:rFonts w:hint="default"/>
      </w:rPr>
    </w:lvl>
    <w:lvl w:ilvl="2">
      <w:start w:val="1"/>
      <w:numFmt w:val="decimal"/>
      <w:lvlText w:val="%1.%2.%3"/>
      <w:lvlJc w:val="left"/>
      <w:pPr>
        <w:ind w:left="4368" w:hanging="720"/>
      </w:pPr>
      <w:rPr>
        <w:rFonts w:hint="default"/>
      </w:rPr>
    </w:lvl>
    <w:lvl w:ilvl="3">
      <w:start w:val="1"/>
      <w:numFmt w:val="decimal"/>
      <w:lvlText w:val="%1.%2.%3.%4"/>
      <w:lvlJc w:val="left"/>
      <w:pPr>
        <w:ind w:left="6192" w:hanging="720"/>
      </w:pPr>
      <w:rPr>
        <w:rFonts w:hint="default"/>
      </w:rPr>
    </w:lvl>
    <w:lvl w:ilvl="4">
      <w:start w:val="1"/>
      <w:numFmt w:val="decimal"/>
      <w:lvlText w:val="%1.%2.%3.%4.%5"/>
      <w:lvlJc w:val="left"/>
      <w:pPr>
        <w:ind w:left="8376" w:hanging="1080"/>
      </w:pPr>
      <w:rPr>
        <w:rFonts w:hint="default"/>
      </w:rPr>
    </w:lvl>
    <w:lvl w:ilvl="5">
      <w:start w:val="1"/>
      <w:numFmt w:val="decimal"/>
      <w:lvlText w:val="%1.%2.%3.%4.%5.%6"/>
      <w:lvlJc w:val="left"/>
      <w:pPr>
        <w:ind w:left="10200" w:hanging="1080"/>
      </w:pPr>
      <w:rPr>
        <w:rFonts w:hint="default"/>
      </w:rPr>
    </w:lvl>
    <w:lvl w:ilvl="6">
      <w:start w:val="1"/>
      <w:numFmt w:val="decimal"/>
      <w:lvlText w:val="%1.%2.%3.%4.%5.%6.%7"/>
      <w:lvlJc w:val="left"/>
      <w:pPr>
        <w:ind w:left="12384" w:hanging="1440"/>
      </w:pPr>
      <w:rPr>
        <w:rFonts w:hint="default"/>
      </w:rPr>
    </w:lvl>
    <w:lvl w:ilvl="7">
      <w:start w:val="1"/>
      <w:numFmt w:val="decimal"/>
      <w:lvlText w:val="%1.%2.%3.%4.%5.%6.%7.%8"/>
      <w:lvlJc w:val="left"/>
      <w:pPr>
        <w:ind w:left="14208" w:hanging="1440"/>
      </w:pPr>
      <w:rPr>
        <w:rFonts w:hint="default"/>
      </w:rPr>
    </w:lvl>
    <w:lvl w:ilvl="8">
      <w:start w:val="1"/>
      <w:numFmt w:val="decimal"/>
      <w:lvlText w:val="%1.%2.%3.%4.%5.%6.%7.%8.%9"/>
      <w:lvlJc w:val="left"/>
      <w:pPr>
        <w:ind w:left="16032" w:hanging="1440"/>
      </w:pPr>
      <w:rPr>
        <w:rFonts w:hint="default"/>
      </w:rPr>
    </w:lvl>
  </w:abstractNum>
  <w:abstractNum w:abstractNumId="11">
    <w:nsid w:val="1C826D13"/>
    <w:multiLevelType w:val="multilevel"/>
    <w:tmpl w:val="73388F66"/>
    <w:lvl w:ilvl="0">
      <w:start w:val="6"/>
      <w:numFmt w:val="decimal"/>
      <w:lvlText w:val="%1"/>
      <w:lvlJc w:val="left"/>
      <w:pPr>
        <w:ind w:left="444" w:hanging="444"/>
      </w:pPr>
      <w:rPr>
        <w:rFonts w:hint="default"/>
      </w:rPr>
    </w:lvl>
    <w:lvl w:ilvl="1">
      <w:start w:val="1"/>
      <w:numFmt w:val="decimal"/>
      <w:lvlText w:val="%1.%2"/>
      <w:lvlJc w:val="left"/>
      <w:pPr>
        <w:ind w:left="1344" w:hanging="444"/>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420" w:hanging="72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580" w:hanging="1080"/>
      </w:pPr>
      <w:rPr>
        <w:rFonts w:hint="default"/>
      </w:rPr>
    </w:lvl>
    <w:lvl w:ilvl="6">
      <w:start w:val="1"/>
      <w:numFmt w:val="decimal"/>
      <w:lvlText w:val="%1.%2.%3.%4.%5.%6.%7"/>
      <w:lvlJc w:val="left"/>
      <w:pPr>
        <w:ind w:left="6840" w:hanging="1440"/>
      </w:pPr>
      <w:rPr>
        <w:rFonts w:hint="default"/>
      </w:rPr>
    </w:lvl>
    <w:lvl w:ilvl="7">
      <w:start w:val="1"/>
      <w:numFmt w:val="decimal"/>
      <w:lvlText w:val="%1.%2.%3.%4.%5.%6.%7.%8"/>
      <w:lvlJc w:val="left"/>
      <w:pPr>
        <w:ind w:left="7740" w:hanging="1440"/>
      </w:pPr>
      <w:rPr>
        <w:rFonts w:hint="default"/>
      </w:rPr>
    </w:lvl>
    <w:lvl w:ilvl="8">
      <w:start w:val="1"/>
      <w:numFmt w:val="decimal"/>
      <w:lvlText w:val="%1.%2.%3.%4.%5.%6.%7.%8.%9"/>
      <w:lvlJc w:val="left"/>
      <w:pPr>
        <w:ind w:left="8640" w:hanging="1440"/>
      </w:pPr>
      <w:rPr>
        <w:rFonts w:hint="default"/>
      </w:rPr>
    </w:lvl>
  </w:abstractNum>
  <w:abstractNum w:abstractNumId="12">
    <w:nsid w:val="1D8B24A3"/>
    <w:multiLevelType w:val="multilevel"/>
    <w:tmpl w:val="A8A2C4AE"/>
    <w:lvl w:ilvl="0">
      <w:start w:val="5"/>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3">
    <w:nsid w:val="23C45320"/>
    <w:multiLevelType w:val="multilevel"/>
    <w:tmpl w:val="A3569C90"/>
    <w:lvl w:ilvl="0">
      <w:start w:val="1"/>
      <w:numFmt w:val="decimal"/>
      <w:lvlText w:val="%1."/>
      <w:lvlJc w:val="left"/>
      <w:pPr>
        <w:ind w:left="720" w:hanging="360"/>
      </w:pPr>
      <w:rPr>
        <w:rFonts w:hint="default"/>
      </w:rPr>
    </w:lvl>
    <w:lvl w:ilvl="1">
      <w:start w:val="1"/>
      <w:numFmt w:val="decimal"/>
      <w:isLgl/>
      <w:lvlText w:val="%1.%2."/>
      <w:lvlJc w:val="left"/>
      <w:pPr>
        <w:ind w:left="1104" w:hanging="384"/>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4">
    <w:nsid w:val="246E444F"/>
    <w:multiLevelType w:val="multilevel"/>
    <w:tmpl w:val="9A94C248"/>
    <w:lvl w:ilvl="0">
      <w:start w:val="8"/>
      <w:numFmt w:val="decimal"/>
      <w:lvlText w:val="%1"/>
      <w:lvlJc w:val="left"/>
      <w:pPr>
        <w:ind w:left="444" w:hanging="444"/>
      </w:pPr>
      <w:rPr>
        <w:rFonts w:hint="default"/>
      </w:rPr>
    </w:lvl>
    <w:lvl w:ilvl="1">
      <w:start w:val="1"/>
      <w:numFmt w:val="decimal"/>
      <w:lvlText w:val="%1.%2"/>
      <w:lvlJc w:val="left"/>
      <w:pPr>
        <w:ind w:left="1356" w:hanging="444"/>
      </w:pPr>
      <w:rPr>
        <w:rFonts w:hint="default"/>
      </w:rPr>
    </w:lvl>
    <w:lvl w:ilvl="2">
      <w:start w:val="1"/>
      <w:numFmt w:val="decimal"/>
      <w:lvlText w:val="%1.%2.%3"/>
      <w:lvlJc w:val="left"/>
      <w:pPr>
        <w:ind w:left="2544" w:hanging="720"/>
      </w:pPr>
      <w:rPr>
        <w:rFonts w:hint="default"/>
      </w:rPr>
    </w:lvl>
    <w:lvl w:ilvl="3">
      <w:start w:val="1"/>
      <w:numFmt w:val="decimal"/>
      <w:lvlText w:val="%1.%2.%3.%4"/>
      <w:lvlJc w:val="left"/>
      <w:pPr>
        <w:ind w:left="3456" w:hanging="720"/>
      </w:pPr>
      <w:rPr>
        <w:rFonts w:hint="default"/>
      </w:rPr>
    </w:lvl>
    <w:lvl w:ilvl="4">
      <w:start w:val="1"/>
      <w:numFmt w:val="decimal"/>
      <w:lvlText w:val="%1.%2.%3.%4.%5"/>
      <w:lvlJc w:val="left"/>
      <w:pPr>
        <w:ind w:left="4728" w:hanging="1080"/>
      </w:pPr>
      <w:rPr>
        <w:rFonts w:hint="default"/>
      </w:rPr>
    </w:lvl>
    <w:lvl w:ilvl="5">
      <w:start w:val="1"/>
      <w:numFmt w:val="decimal"/>
      <w:lvlText w:val="%1.%2.%3.%4.%5.%6"/>
      <w:lvlJc w:val="left"/>
      <w:pPr>
        <w:ind w:left="5640" w:hanging="1080"/>
      </w:pPr>
      <w:rPr>
        <w:rFonts w:hint="default"/>
      </w:rPr>
    </w:lvl>
    <w:lvl w:ilvl="6">
      <w:start w:val="1"/>
      <w:numFmt w:val="decimal"/>
      <w:lvlText w:val="%1.%2.%3.%4.%5.%6.%7"/>
      <w:lvlJc w:val="left"/>
      <w:pPr>
        <w:ind w:left="6912" w:hanging="1440"/>
      </w:pPr>
      <w:rPr>
        <w:rFonts w:hint="default"/>
      </w:rPr>
    </w:lvl>
    <w:lvl w:ilvl="7">
      <w:start w:val="1"/>
      <w:numFmt w:val="decimal"/>
      <w:lvlText w:val="%1.%2.%3.%4.%5.%6.%7.%8"/>
      <w:lvlJc w:val="left"/>
      <w:pPr>
        <w:ind w:left="7824" w:hanging="1440"/>
      </w:pPr>
      <w:rPr>
        <w:rFonts w:hint="default"/>
      </w:rPr>
    </w:lvl>
    <w:lvl w:ilvl="8">
      <w:start w:val="1"/>
      <w:numFmt w:val="decimal"/>
      <w:lvlText w:val="%1.%2.%3.%4.%5.%6.%7.%8.%9"/>
      <w:lvlJc w:val="left"/>
      <w:pPr>
        <w:ind w:left="8736" w:hanging="1440"/>
      </w:pPr>
      <w:rPr>
        <w:rFonts w:hint="default"/>
      </w:rPr>
    </w:lvl>
  </w:abstractNum>
  <w:abstractNum w:abstractNumId="15">
    <w:nsid w:val="24DD6366"/>
    <w:multiLevelType w:val="multilevel"/>
    <w:tmpl w:val="2F44CDA8"/>
    <w:lvl w:ilvl="0">
      <w:start w:val="2"/>
      <w:numFmt w:val="decimal"/>
      <w:lvlText w:val="%1."/>
      <w:lvlJc w:val="left"/>
      <w:pPr>
        <w:ind w:left="360" w:hanging="360"/>
      </w:pPr>
      <w:rPr>
        <w:rFonts w:hint="default"/>
        <w:b w:val="0"/>
      </w:rPr>
    </w:lvl>
    <w:lvl w:ilvl="1">
      <w:start w:val="6"/>
      <w:numFmt w:val="decimal"/>
      <w:lvlText w:val="%1.%2."/>
      <w:lvlJc w:val="left"/>
      <w:pPr>
        <w:ind w:left="360" w:hanging="36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16">
    <w:nsid w:val="2D524CCD"/>
    <w:multiLevelType w:val="hybridMultilevel"/>
    <w:tmpl w:val="2ADECDA2"/>
    <w:lvl w:ilvl="0" w:tplc="08090001">
      <w:start w:val="1"/>
      <w:numFmt w:val="bullet"/>
      <w:lvlText w:val=""/>
      <w:lvlJc w:val="left"/>
      <w:pPr>
        <w:ind w:left="1824" w:hanging="360"/>
      </w:pPr>
      <w:rPr>
        <w:rFonts w:ascii="Symbol" w:hAnsi="Symbol" w:hint="default"/>
      </w:rPr>
    </w:lvl>
    <w:lvl w:ilvl="1" w:tplc="08090003" w:tentative="1">
      <w:start w:val="1"/>
      <w:numFmt w:val="bullet"/>
      <w:lvlText w:val="o"/>
      <w:lvlJc w:val="left"/>
      <w:pPr>
        <w:ind w:left="2544" w:hanging="360"/>
      </w:pPr>
      <w:rPr>
        <w:rFonts w:ascii="Courier New" w:hAnsi="Courier New" w:cs="Courier New" w:hint="default"/>
      </w:rPr>
    </w:lvl>
    <w:lvl w:ilvl="2" w:tplc="08090005" w:tentative="1">
      <w:start w:val="1"/>
      <w:numFmt w:val="bullet"/>
      <w:lvlText w:val=""/>
      <w:lvlJc w:val="left"/>
      <w:pPr>
        <w:ind w:left="3264" w:hanging="360"/>
      </w:pPr>
      <w:rPr>
        <w:rFonts w:ascii="Wingdings" w:hAnsi="Wingdings" w:hint="default"/>
      </w:rPr>
    </w:lvl>
    <w:lvl w:ilvl="3" w:tplc="08090001" w:tentative="1">
      <w:start w:val="1"/>
      <w:numFmt w:val="bullet"/>
      <w:lvlText w:val=""/>
      <w:lvlJc w:val="left"/>
      <w:pPr>
        <w:ind w:left="3984" w:hanging="360"/>
      </w:pPr>
      <w:rPr>
        <w:rFonts w:ascii="Symbol" w:hAnsi="Symbol" w:hint="default"/>
      </w:rPr>
    </w:lvl>
    <w:lvl w:ilvl="4" w:tplc="08090003" w:tentative="1">
      <w:start w:val="1"/>
      <w:numFmt w:val="bullet"/>
      <w:lvlText w:val="o"/>
      <w:lvlJc w:val="left"/>
      <w:pPr>
        <w:ind w:left="4704" w:hanging="360"/>
      </w:pPr>
      <w:rPr>
        <w:rFonts w:ascii="Courier New" w:hAnsi="Courier New" w:cs="Courier New" w:hint="default"/>
      </w:rPr>
    </w:lvl>
    <w:lvl w:ilvl="5" w:tplc="08090005" w:tentative="1">
      <w:start w:val="1"/>
      <w:numFmt w:val="bullet"/>
      <w:lvlText w:val=""/>
      <w:lvlJc w:val="left"/>
      <w:pPr>
        <w:ind w:left="5424" w:hanging="360"/>
      </w:pPr>
      <w:rPr>
        <w:rFonts w:ascii="Wingdings" w:hAnsi="Wingdings" w:hint="default"/>
      </w:rPr>
    </w:lvl>
    <w:lvl w:ilvl="6" w:tplc="08090001" w:tentative="1">
      <w:start w:val="1"/>
      <w:numFmt w:val="bullet"/>
      <w:lvlText w:val=""/>
      <w:lvlJc w:val="left"/>
      <w:pPr>
        <w:ind w:left="6144" w:hanging="360"/>
      </w:pPr>
      <w:rPr>
        <w:rFonts w:ascii="Symbol" w:hAnsi="Symbol" w:hint="default"/>
      </w:rPr>
    </w:lvl>
    <w:lvl w:ilvl="7" w:tplc="08090003" w:tentative="1">
      <w:start w:val="1"/>
      <w:numFmt w:val="bullet"/>
      <w:lvlText w:val="o"/>
      <w:lvlJc w:val="left"/>
      <w:pPr>
        <w:ind w:left="6864" w:hanging="360"/>
      </w:pPr>
      <w:rPr>
        <w:rFonts w:ascii="Courier New" w:hAnsi="Courier New" w:cs="Courier New" w:hint="default"/>
      </w:rPr>
    </w:lvl>
    <w:lvl w:ilvl="8" w:tplc="08090005" w:tentative="1">
      <w:start w:val="1"/>
      <w:numFmt w:val="bullet"/>
      <w:lvlText w:val=""/>
      <w:lvlJc w:val="left"/>
      <w:pPr>
        <w:ind w:left="7584" w:hanging="360"/>
      </w:pPr>
      <w:rPr>
        <w:rFonts w:ascii="Wingdings" w:hAnsi="Wingdings" w:hint="default"/>
      </w:rPr>
    </w:lvl>
  </w:abstractNum>
  <w:abstractNum w:abstractNumId="17">
    <w:nsid w:val="35C0485D"/>
    <w:multiLevelType w:val="multilevel"/>
    <w:tmpl w:val="A8A2C4AE"/>
    <w:lvl w:ilvl="0">
      <w:start w:val="4"/>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8">
    <w:nsid w:val="3EF5738C"/>
    <w:multiLevelType w:val="multilevel"/>
    <w:tmpl w:val="0228360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nsid w:val="41CB4A38"/>
    <w:multiLevelType w:val="multilevel"/>
    <w:tmpl w:val="337CA3AC"/>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20">
    <w:nsid w:val="4B8577E8"/>
    <w:multiLevelType w:val="multilevel"/>
    <w:tmpl w:val="98AA515C"/>
    <w:lvl w:ilvl="0">
      <w:start w:val="2"/>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1">
    <w:nsid w:val="53D265FD"/>
    <w:multiLevelType w:val="hybridMultilevel"/>
    <w:tmpl w:val="B1720DAC"/>
    <w:lvl w:ilvl="0" w:tplc="08090001">
      <w:start w:val="1"/>
      <w:numFmt w:val="bullet"/>
      <w:lvlText w:val=""/>
      <w:lvlJc w:val="left"/>
      <w:pPr>
        <w:ind w:left="1824" w:hanging="360"/>
      </w:pPr>
      <w:rPr>
        <w:rFonts w:ascii="Symbol" w:hAnsi="Symbol" w:hint="default"/>
      </w:rPr>
    </w:lvl>
    <w:lvl w:ilvl="1" w:tplc="08090003" w:tentative="1">
      <w:start w:val="1"/>
      <w:numFmt w:val="bullet"/>
      <w:lvlText w:val="o"/>
      <w:lvlJc w:val="left"/>
      <w:pPr>
        <w:ind w:left="2544" w:hanging="360"/>
      </w:pPr>
      <w:rPr>
        <w:rFonts w:ascii="Courier New" w:hAnsi="Courier New" w:cs="Courier New" w:hint="default"/>
      </w:rPr>
    </w:lvl>
    <w:lvl w:ilvl="2" w:tplc="08090005" w:tentative="1">
      <w:start w:val="1"/>
      <w:numFmt w:val="bullet"/>
      <w:lvlText w:val=""/>
      <w:lvlJc w:val="left"/>
      <w:pPr>
        <w:ind w:left="3264" w:hanging="360"/>
      </w:pPr>
      <w:rPr>
        <w:rFonts w:ascii="Wingdings" w:hAnsi="Wingdings" w:hint="default"/>
      </w:rPr>
    </w:lvl>
    <w:lvl w:ilvl="3" w:tplc="08090001" w:tentative="1">
      <w:start w:val="1"/>
      <w:numFmt w:val="bullet"/>
      <w:lvlText w:val=""/>
      <w:lvlJc w:val="left"/>
      <w:pPr>
        <w:ind w:left="3984" w:hanging="360"/>
      </w:pPr>
      <w:rPr>
        <w:rFonts w:ascii="Symbol" w:hAnsi="Symbol" w:hint="default"/>
      </w:rPr>
    </w:lvl>
    <w:lvl w:ilvl="4" w:tplc="08090003" w:tentative="1">
      <w:start w:val="1"/>
      <w:numFmt w:val="bullet"/>
      <w:lvlText w:val="o"/>
      <w:lvlJc w:val="left"/>
      <w:pPr>
        <w:ind w:left="4704" w:hanging="360"/>
      </w:pPr>
      <w:rPr>
        <w:rFonts w:ascii="Courier New" w:hAnsi="Courier New" w:cs="Courier New" w:hint="default"/>
      </w:rPr>
    </w:lvl>
    <w:lvl w:ilvl="5" w:tplc="08090005" w:tentative="1">
      <w:start w:val="1"/>
      <w:numFmt w:val="bullet"/>
      <w:lvlText w:val=""/>
      <w:lvlJc w:val="left"/>
      <w:pPr>
        <w:ind w:left="5424" w:hanging="360"/>
      </w:pPr>
      <w:rPr>
        <w:rFonts w:ascii="Wingdings" w:hAnsi="Wingdings" w:hint="default"/>
      </w:rPr>
    </w:lvl>
    <w:lvl w:ilvl="6" w:tplc="08090001" w:tentative="1">
      <w:start w:val="1"/>
      <w:numFmt w:val="bullet"/>
      <w:lvlText w:val=""/>
      <w:lvlJc w:val="left"/>
      <w:pPr>
        <w:ind w:left="6144" w:hanging="360"/>
      </w:pPr>
      <w:rPr>
        <w:rFonts w:ascii="Symbol" w:hAnsi="Symbol" w:hint="default"/>
      </w:rPr>
    </w:lvl>
    <w:lvl w:ilvl="7" w:tplc="08090003" w:tentative="1">
      <w:start w:val="1"/>
      <w:numFmt w:val="bullet"/>
      <w:lvlText w:val="o"/>
      <w:lvlJc w:val="left"/>
      <w:pPr>
        <w:ind w:left="6864" w:hanging="360"/>
      </w:pPr>
      <w:rPr>
        <w:rFonts w:ascii="Courier New" w:hAnsi="Courier New" w:cs="Courier New" w:hint="default"/>
      </w:rPr>
    </w:lvl>
    <w:lvl w:ilvl="8" w:tplc="08090005" w:tentative="1">
      <w:start w:val="1"/>
      <w:numFmt w:val="bullet"/>
      <w:lvlText w:val=""/>
      <w:lvlJc w:val="left"/>
      <w:pPr>
        <w:ind w:left="7584" w:hanging="360"/>
      </w:pPr>
      <w:rPr>
        <w:rFonts w:ascii="Wingdings" w:hAnsi="Wingdings" w:hint="default"/>
      </w:rPr>
    </w:lvl>
  </w:abstractNum>
  <w:abstractNum w:abstractNumId="22">
    <w:nsid w:val="57CF72C5"/>
    <w:multiLevelType w:val="hybridMultilevel"/>
    <w:tmpl w:val="86E6CD88"/>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3">
    <w:nsid w:val="5C3C3406"/>
    <w:multiLevelType w:val="hybridMultilevel"/>
    <w:tmpl w:val="FB9885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5E110DBF"/>
    <w:multiLevelType w:val="multilevel"/>
    <w:tmpl w:val="14A2E300"/>
    <w:lvl w:ilvl="0">
      <w:start w:val="3"/>
      <w:numFmt w:val="decimal"/>
      <w:lvlText w:val="%1."/>
      <w:lvlJc w:val="left"/>
      <w:pPr>
        <w:ind w:left="504" w:hanging="504"/>
      </w:pPr>
      <w:rPr>
        <w:rFonts w:hint="default"/>
      </w:rPr>
    </w:lvl>
    <w:lvl w:ilvl="1">
      <w:start w:val="4"/>
      <w:numFmt w:val="decimal"/>
      <w:lvlText w:val="%1.%2."/>
      <w:lvlJc w:val="left"/>
      <w:pPr>
        <w:ind w:left="726" w:hanging="504"/>
      </w:pPr>
      <w:rPr>
        <w:rFonts w:hint="default"/>
      </w:rPr>
    </w:lvl>
    <w:lvl w:ilvl="2">
      <w:start w:val="3"/>
      <w:numFmt w:val="decimal"/>
      <w:lvlText w:val="%1.%2.%3."/>
      <w:lvlJc w:val="left"/>
      <w:pPr>
        <w:ind w:left="1164" w:hanging="720"/>
      </w:pPr>
      <w:rPr>
        <w:rFonts w:hint="default"/>
      </w:rPr>
    </w:lvl>
    <w:lvl w:ilvl="3">
      <w:start w:val="1"/>
      <w:numFmt w:val="decimal"/>
      <w:lvlText w:val="%1.%2.%3.%4."/>
      <w:lvlJc w:val="left"/>
      <w:pPr>
        <w:ind w:left="1386" w:hanging="720"/>
      </w:pPr>
      <w:rPr>
        <w:rFonts w:hint="default"/>
      </w:rPr>
    </w:lvl>
    <w:lvl w:ilvl="4">
      <w:start w:val="1"/>
      <w:numFmt w:val="decimal"/>
      <w:lvlText w:val="%1.%2.%3.%4.%5."/>
      <w:lvlJc w:val="left"/>
      <w:pPr>
        <w:ind w:left="1968" w:hanging="1080"/>
      </w:pPr>
      <w:rPr>
        <w:rFonts w:hint="default"/>
      </w:rPr>
    </w:lvl>
    <w:lvl w:ilvl="5">
      <w:start w:val="1"/>
      <w:numFmt w:val="decimal"/>
      <w:lvlText w:val="%1.%2.%3.%4.%5.%6."/>
      <w:lvlJc w:val="left"/>
      <w:pPr>
        <w:ind w:left="2190" w:hanging="1080"/>
      </w:pPr>
      <w:rPr>
        <w:rFonts w:hint="default"/>
      </w:rPr>
    </w:lvl>
    <w:lvl w:ilvl="6">
      <w:start w:val="1"/>
      <w:numFmt w:val="decimal"/>
      <w:lvlText w:val="%1.%2.%3.%4.%5.%6.%7."/>
      <w:lvlJc w:val="left"/>
      <w:pPr>
        <w:ind w:left="2772" w:hanging="1440"/>
      </w:pPr>
      <w:rPr>
        <w:rFonts w:hint="default"/>
      </w:rPr>
    </w:lvl>
    <w:lvl w:ilvl="7">
      <w:start w:val="1"/>
      <w:numFmt w:val="decimal"/>
      <w:lvlText w:val="%1.%2.%3.%4.%5.%6.%7.%8."/>
      <w:lvlJc w:val="left"/>
      <w:pPr>
        <w:ind w:left="2994" w:hanging="1440"/>
      </w:pPr>
      <w:rPr>
        <w:rFonts w:hint="default"/>
      </w:rPr>
    </w:lvl>
    <w:lvl w:ilvl="8">
      <w:start w:val="1"/>
      <w:numFmt w:val="decimal"/>
      <w:lvlText w:val="%1.%2.%3.%4.%5.%6.%7.%8.%9."/>
      <w:lvlJc w:val="left"/>
      <w:pPr>
        <w:ind w:left="3576" w:hanging="1800"/>
      </w:pPr>
      <w:rPr>
        <w:rFonts w:hint="default"/>
      </w:rPr>
    </w:lvl>
  </w:abstractNum>
  <w:abstractNum w:abstractNumId="25">
    <w:nsid w:val="5EB51AF1"/>
    <w:multiLevelType w:val="multilevel"/>
    <w:tmpl w:val="6BA624F0"/>
    <w:lvl w:ilvl="0">
      <w:start w:val="2"/>
      <w:numFmt w:val="decimal"/>
      <w:lvlText w:val="%1"/>
      <w:lvlJc w:val="left"/>
      <w:pPr>
        <w:ind w:left="360" w:hanging="360"/>
      </w:pPr>
      <w:rPr>
        <w:rFonts w:hint="default"/>
        <w:b/>
        <w:u w:val="single"/>
      </w:rPr>
    </w:lvl>
    <w:lvl w:ilvl="1">
      <w:start w:val="1"/>
      <w:numFmt w:val="decimal"/>
      <w:lvlText w:val="%1.%2"/>
      <w:lvlJc w:val="left"/>
      <w:pPr>
        <w:ind w:left="360" w:hanging="360"/>
      </w:pPr>
      <w:rPr>
        <w:rFonts w:hint="default"/>
        <w:b/>
        <w:u w:val="single"/>
      </w:rPr>
    </w:lvl>
    <w:lvl w:ilvl="2">
      <w:start w:val="1"/>
      <w:numFmt w:val="decimal"/>
      <w:lvlText w:val="%1.%2.%3"/>
      <w:lvlJc w:val="left"/>
      <w:pPr>
        <w:ind w:left="720" w:hanging="720"/>
      </w:pPr>
      <w:rPr>
        <w:rFonts w:hint="default"/>
        <w:b/>
        <w:u w:val="single"/>
      </w:rPr>
    </w:lvl>
    <w:lvl w:ilvl="3">
      <w:start w:val="1"/>
      <w:numFmt w:val="decimal"/>
      <w:lvlText w:val="%1.%2.%3.%4"/>
      <w:lvlJc w:val="left"/>
      <w:pPr>
        <w:ind w:left="720" w:hanging="720"/>
      </w:pPr>
      <w:rPr>
        <w:rFonts w:hint="default"/>
        <w:b/>
        <w:u w:val="single"/>
      </w:rPr>
    </w:lvl>
    <w:lvl w:ilvl="4">
      <w:start w:val="1"/>
      <w:numFmt w:val="decimal"/>
      <w:lvlText w:val="%1.%2.%3.%4.%5"/>
      <w:lvlJc w:val="left"/>
      <w:pPr>
        <w:ind w:left="1080" w:hanging="1080"/>
      </w:pPr>
      <w:rPr>
        <w:rFonts w:hint="default"/>
        <w:b/>
        <w:u w:val="single"/>
      </w:rPr>
    </w:lvl>
    <w:lvl w:ilvl="5">
      <w:start w:val="1"/>
      <w:numFmt w:val="decimal"/>
      <w:lvlText w:val="%1.%2.%3.%4.%5.%6"/>
      <w:lvlJc w:val="left"/>
      <w:pPr>
        <w:ind w:left="1080" w:hanging="1080"/>
      </w:pPr>
      <w:rPr>
        <w:rFonts w:hint="default"/>
        <w:b/>
        <w:u w:val="single"/>
      </w:rPr>
    </w:lvl>
    <w:lvl w:ilvl="6">
      <w:start w:val="1"/>
      <w:numFmt w:val="decimal"/>
      <w:lvlText w:val="%1.%2.%3.%4.%5.%6.%7"/>
      <w:lvlJc w:val="left"/>
      <w:pPr>
        <w:ind w:left="1440" w:hanging="1440"/>
      </w:pPr>
      <w:rPr>
        <w:rFonts w:hint="default"/>
        <w:b/>
        <w:u w:val="single"/>
      </w:rPr>
    </w:lvl>
    <w:lvl w:ilvl="7">
      <w:start w:val="1"/>
      <w:numFmt w:val="decimal"/>
      <w:lvlText w:val="%1.%2.%3.%4.%5.%6.%7.%8"/>
      <w:lvlJc w:val="left"/>
      <w:pPr>
        <w:ind w:left="1440" w:hanging="1440"/>
      </w:pPr>
      <w:rPr>
        <w:rFonts w:hint="default"/>
        <w:b/>
        <w:u w:val="single"/>
      </w:rPr>
    </w:lvl>
    <w:lvl w:ilvl="8">
      <w:start w:val="1"/>
      <w:numFmt w:val="decimal"/>
      <w:lvlText w:val="%1.%2.%3.%4.%5.%6.%7.%8.%9"/>
      <w:lvlJc w:val="left"/>
      <w:pPr>
        <w:ind w:left="1440" w:hanging="1440"/>
      </w:pPr>
      <w:rPr>
        <w:rFonts w:hint="default"/>
        <w:b/>
        <w:u w:val="single"/>
      </w:rPr>
    </w:lvl>
  </w:abstractNum>
  <w:abstractNum w:abstractNumId="26">
    <w:nsid w:val="64E60BF7"/>
    <w:multiLevelType w:val="hybridMultilevel"/>
    <w:tmpl w:val="6A2EC6A0"/>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7">
    <w:nsid w:val="71761250"/>
    <w:multiLevelType w:val="multilevel"/>
    <w:tmpl w:val="A3569C90"/>
    <w:lvl w:ilvl="0">
      <w:start w:val="1"/>
      <w:numFmt w:val="decimal"/>
      <w:lvlText w:val="%1."/>
      <w:lvlJc w:val="left"/>
      <w:pPr>
        <w:ind w:left="720" w:hanging="360"/>
      </w:pPr>
      <w:rPr>
        <w:rFonts w:hint="default"/>
      </w:rPr>
    </w:lvl>
    <w:lvl w:ilvl="1">
      <w:start w:val="1"/>
      <w:numFmt w:val="decimal"/>
      <w:isLgl/>
      <w:lvlText w:val="%1.%2."/>
      <w:lvlJc w:val="left"/>
      <w:pPr>
        <w:ind w:left="1104" w:hanging="384"/>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8">
    <w:nsid w:val="7544707E"/>
    <w:multiLevelType w:val="multilevel"/>
    <w:tmpl w:val="AD9000FA"/>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9">
    <w:nsid w:val="77414EC5"/>
    <w:multiLevelType w:val="multilevel"/>
    <w:tmpl w:val="32262736"/>
    <w:lvl w:ilvl="0">
      <w:start w:val="3"/>
      <w:numFmt w:val="decimal"/>
      <w:lvlText w:val="%1"/>
      <w:lvlJc w:val="left"/>
      <w:pPr>
        <w:ind w:left="444" w:hanging="444"/>
      </w:pPr>
      <w:rPr>
        <w:rFonts w:hint="default"/>
      </w:rPr>
    </w:lvl>
    <w:lvl w:ilvl="1">
      <w:start w:val="4"/>
      <w:numFmt w:val="decimal"/>
      <w:lvlText w:val="%1.%2"/>
      <w:lvlJc w:val="left"/>
      <w:pPr>
        <w:ind w:left="1344" w:hanging="444"/>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420" w:hanging="72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580" w:hanging="1080"/>
      </w:pPr>
      <w:rPr>
        <w:rFonts w:hint="default"/>
      </w:rPr>
    </w:lvl>
    <w:lvl w:ilvl="6">
      <w:start w:val="1"/>
      <w:numFmt w:val="decimal"/>
      <w:lvlText w:val="%1.%2.%3.%4.%5.%6.%7"/>
      <w:lvlJc w:val="left"/>
      <w:pPr>
        <w:ind w:left="6840" w:hanging="1440"/>
      </w:pPr>
      <w:rPr>
        <w:rFonts w:hint="default"/>
      </w:rPr>
    </w:lvl>
    <w:lvl w:ilvl="7">
      <w:start w:val="1"/>
      <w:numFmt w:val="decimal"/>
      <w:lvlText w:val="%1.%2.%3.%4.%5.%6.%7.%8"/>
      <w:lvlJc w:val="left"/>
      <w:pPr>
        <w:ind w:left="7740" w:hanging="1440"/>
      </w:pPr>
      <w:rPr>
        <w:rFonts w:hint="default"/>
      </w:rPr>
    </w:lvl>
    <w:lvl w:ilvl="8">
      <w:start w:val="1"/>
      <w:numFmt w:val="decimal"/>
      <w:lvlText w:val="%1.%2.%3.%4.%5.%6.%7.%8.%9"/>
      <w:lvlJc w:val="left"/>
      <w:pPr>
        <w:ind w:left="8640" w:hanging="1440"/>
      </w:pPr>
      <w:rPr>
        <w:rFonts w:hint="default"/>
      </w:rPr>
    </w:lvl>
  </w:abstractNum>
  <w:abstractNum w:abstractNumId="30">
    <w:nsid w:val="7A24179E"/>
    <w:multiLevelType w:val="multilevel"/>
    <w:tmpl w:val="70A4C20C"/>
    <w:lvl w:ilvl="0">
      <w:start w:val="2"/>
      <w:numFmt w:val="decimal"/>
      <w:lvlText w:val="%1."/>
      <w:lvlJc w:val="left"/>
      <w:pPr>
        <w:ind w:left="360" w:hanging="360"/>
      </w:pPr>
      <w:rPr>
        <w:rFonts w:hint="default"/>
        <w:b w:val="0"/>
      </w:rPr>
    </w:lvl>
    <w:lvl w:ilvl="1">
      <w:start w:val="6"/>
      <w:numFmt w:val="decimal"/>
      <w:lvlText w:val="%1.%2."/>
      <w:lvlJc w:val="left"/>
      <w:pPr>
        <w:ind w:left="1440" w:hanging="360"/>
      </w:pPr>
      <w:rPr>
        <w:rFonts w:hint="default"/>
        <w:b w:val="0"/>
      </w:rPr>
    </w:lvl>
    <w:lvl w:ilvl="2">
      <w:start w:val="1"/>
      <w:numFmt w:val="decimal"/>
      <w:lvlText w:val="%1.%2.%3."/>
      <w:lvlJc w:val="left"/>
      <w:pPr>
        <w:ind w:left="2880" w:hanging="720"/>
      </w:pPr>
      <w:rPr>
        <w:rFonts w:hint="default"/>
        <w:b w:val="0"/>
      </w:rPr>
    </w:lvl>
    <w:lvl w:ilvl="3">
      <w:start w:val="1"/>
      <w:numFmt w:val="decimal"/>
      <w:lvlText w:val="%1.%2.%3.%4."/>
      <w:lvlJc w:val="left"/>
      <w:pPr>
        <w:ind w:left="3960" w:hanging="720"/>
      </w:pPr>
      <w:rPr>
        <w:rFonts w:hint="default"/>
        <w:b w:val="0"/>
      </w:rPr>
    </w:lvl>
    <w:lvl w:ilvl="4">
      <w:start w:val="1"/>
      <w:numFmt w:val="decimal"/>
      <w:lvlText w:val="%1.%2.%3.%4.%5."/>
      <w:lvlJc w:val="left"/>
      <w:pPr>
        <w:ind w:left="5400" w:hanging="1080"/>
      </w:pPr>
      <w:rPr>
        <w:rFonts w:hint="default"/>
        <w:b w:val="0"/>
      </w:rPr>
    </w:lvl>
    <w:lvl w:ilvl="5">
      <w:start w:val="1"/>
      <w:numFmt w:val="decimal"/>
      <w:lvlText w:val="%1.%2.%3.%4.%5.%6."/>
      <w:lvlJc w:val="left"/>
      <w:pPr>
        <w:ind w:left="6480" w:hanging="1080"/>
      </w:pPr>
      <w:rPr>
        <w:rFonts w:hint="default"/>
        <w:b w:val="0"/>
      </w:rPr>
    </w:lvl>
    <w:lvl w:ilvl="6">
      <w:start w:val="1"/>
      <w:numFmt w:val="decimal"/>
      <w:lvlText w:val="%1.%2.%3.%4.%5.%6.%7."/>
      <w:lvlJc w:val="left"/>
      <w:pPr>
        <w:ind w:left="7920" w:hanging="1440"/>
      </w:pPr>
      <w:rPr>
        <w:rFonts w:hint="default"/>
        <w:b w:val="0"/>
      </w:rPr>
    </w:lvl>
    <w:lvl w:ilvl="7">
      <w:start w:val="1"/>
      <w:numFmt w:val="decimal"/>
      <w:lvlText w:val="%1.%2.%3.%4.%5.%6.%7.%8."/>
      <w:lvlJc w:val="left"/>
      <w:pPr>
        <w:ind w:left="9000" w:hanging="1440"/>
      </w:pPr>
      <w:rPr>
        <w:rFonts w:hint="default"/>
        <w:b w:val="0"/>
      </w:rPr>
    </w:lvl>
    <w:lvl w:ilvl="8">
      <w:start w:val="1"/>
      <w:numFmt w:val="decimal"/>
      <w:lvlText w:val="%1.%2.%3.%4.%5.%6.%7.%8.%9."/>
      <w:lvlJc w:val="left"/>
      <w:pPr>
        <w:ind w:left="10440" w:hanging="1800"/>
      </w:pPr>
      <w:rPr>
        <w:rFonts w:hint="default"/>
        <w:b w:val="0"/>
      </w:rPr>
    </w:lvl>
  </w:abstractNum>
  <w:num w:numId="1">
    <w:abstractNumId w:val="18"/>
  </w:num>
  <w:num w:numId="2">
    <w:abstractNumId w:val="23"/>
  </w:num>
  <w:num w:numId="3">
    <w:abstractNumId w:val="27"/>
  </w:num>
  <w:num w:numId="4">
    <w:abstractNumId w:val="26"/>
  </w:num>
  <w:num w:numId="5">
    <w:abstractNumId w:val="10"/>
  </w:num>
  <w:num w:numId="6">
    <w:abstractNumId w:val="13"/>
  </w:num>
  <w:num w:numId="7">
    <w:abstractNumId w:val="5"/>
  </w:num>
  <w:num w:numId="8">
    <w:abstractNumId w:val="3"/>
  </w:num>
  <w:num w:numId="9">
    <w:abstractNumId w:val="22"/>
  </w:num>
  <w:num w:numId="10">
    <w:abstractNumId w:val="29"/>
  </w:num>
  <w:num w:numId="11">
    <w:abstractNumId w:val="24"/>
  </w:num>
  <w:num w:numId="12">
    <w:abstractNumId w:val="0"/>
  </w:num>
  <w:num w:numId="13">
    <w:abstractNumId w:val="1"/>
  </w:num>
  <w:num w:numId="14">
    <w:abstractNumId w:val="2"/>
  </w:num>
  <w:num w:numId="15">
    <w:abstractNumId w:val="4"/>
  </w:num>
  <w:num w:numId="16">
    <w:abstractNumId w:val="6"/>
  </w:num>
  <w:num w:numId="17">
    <w:abstractNumId w:val="25"/>
  </w:num>
  <w:num w:numId="18">
    <w:abstractNumId w:val="19"/>
  </w:num>
  <w:num w:numId="19">
    <w:abstractNumId w:val="20"/>
  </w:num>
  <w:num w:numId="20">
    <w:abstractNumId w:val="15"/>
  </w:num>
  <w:num w:numId="21">
    <w:abstractNumId w:val="7"/>
  </w:num>
  <w:num w:numId="22">
    <w:abstractNumId w:val="30"/>
  </w:num>
  <w:num w:numId="23">
    <w:abstractNumId w:val="28"/>
  </w:num>
  <w:num w:numId="24">
    <w:abstractNumId w:val="17"/>
  </w:num>
  <w:num w:numId="25">
    <w:abstractNumId w:val="8"/>
  </w:num>
  <w:num w:numId="26">
    <w:abstractNumId w:val="12"/>
  </w:num>
  <w:num w:numId="27">
    <w:abstractNumId w:val="11"/>
  </w:num>
  <w:num w:numId="28">
    <w:abstractNumId w:val="9"/>
  </w:num>
  <w:num w:numId="29">
    <w:abstractNumId w:val="21"/>
  </w:num>
  <w:num w:numId="30">
    <w:abstractNumId w:val="16"/>
  </w:num>
  <w:num w:numId="3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9411BA"/>
    <w:rsid w:val="000151A3"/>
    <w:rsid w:val="000C389B"/>
    <w:rsid w:val="00195389"/>
    <w:rsid w:val="00201A23"/>
    <w:rsid w:val="00263C95"/>
    <w:rsid w:val="00290CD1"/>
    <w:rsid w:val="00301F8A"/>
    <w:rsid w:val="00422F0F"/>
    <w:rsid w:val="00432BD7"/>
    <w:rsid w:val="004F4BF3"/>
    <w:rsid w:val="005705E0"/>
    <w:rsid w:val="007943BE"/>
    <w:rsid w:val="009411BA"/>
    <w:rsid w:val="0094775F"/>
    <w:rsid w:val="00970591"/>
    <w:rsid w:val="009F4A06"/>
    <w:rsid w:val="00AA067C"/>
    <w:rsid w:val="00AC6420"/>
    <w:rsid w:val="00B94A68"/>
    <w:rsid w:val="00BE6D56"/>
    <w:rsid w:val="00C44EA9"/>
    <w:rsid w:val="00D9064A"/>
    <w:rsid w:val="00E00329"/>
    <w:rsid w:val="00E314BD"/>
    <w:rsid w:val="00EC4935"/>
    <w:rsid w:val="00F337CA"/>
    <w:rsid w:val="00F40069"/>
    <w:rsid w:val="00FC23C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A0476D3-C69A-4B0E-A12E-7A7182BD9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C389B"/>
    <w:pPr>
      <w:tabs>
        <w:tab w:val="center" w:pos="4513"/>
        <w:tab w:val="right" w:pos="9026"/>
      </w:tabs>
      <w:spacing w:after="0" w:line="240" w:lineRule="auto"/>
    </w:pPr>
  </w:style>
  <w:style w:type="character" w:customStyle="1" w:styleId="HeaderChar">
    <w:name w:val="Header Char"/>
    <w:basedOn w:val="DefaultParagraphFont"/>
    <w:link w:val="Header"/>
    <w:uiPriority w:val="99"/>
    <w:rsid w:val="000C389B"/>
  </w:style>
  <w:style w:type="paragraph" w:styleId="Footer">
    <w:name w:val="footer"/>
    <w:basedOn w:val="Normal"/>
    <w:link w:val="FooterChar"/>
    <w:uiPriority w:val="99"/>
    <w:unhideWhenUsed/>
    <w:rsid w:val="000C389B"/>
    <w:pPr>
      <w:tabs>
        <w:tab w:val="center" w:pos="4513"/>
        <w:tab w:val="right" w:pos="9026"/>
      </w:tabs>
      <w:spacing w:after="0" w:line="240" w:lineRule="auto"/>
    </w:pPr>
  </w:style>
  <w:style w:type="character" w:customStyle="1" w:styleId="FooterChar">
    <w:name w:val="Footer Char"/>
    <w:basedOn w:val="DefaultParagraphFont"/>
    <w:link w:val="Footer"/>
    <w:uiPriority w:val="99"/>
    <w:rsid w:val="000C389B"/>
  </w:style>
  <w:style w:type="paragraph" w:styleId="ListParagraph">
    <w:name w:val="List Paragraph"/>
    <w:basedOn w:val="Normal"/>
    <w:uiPriority w:val="34"/>
    <w:qFormat/>
    <w:rsid w:val="000C38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5</Pages>
  <Words>1723</Words>
  <Characters>9826</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Samuel</cp:lastModifiedBy>
  <cp:revision>23</cp:revision>
  <dcterms:created xsi:type="dcterms:W3CDTF">2013-10-23T14:02:00Z</dcterms:created>
  <dcterms:modified xsi:type="dcterms:W3CDTF">2013-10-23T15:39:00Z</dcterms:modified>
</cp:coreProperties>
</file>